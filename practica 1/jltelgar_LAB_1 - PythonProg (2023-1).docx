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B835" w14:textId="77777777" w:rsidR="00CB45DF" w:rsidRPr="006565BA" w:rsidRDefault="00CB45DF" w:rsidP="00CB45DF">
      <w:pPr>
        <w:jc w:val="center"/>
        <w:rPr>
          <w:rFonts w:ascii="Arial" w:hAnsi="Arial" w:cs="Arial"/>
          <w:b/>
          <w:sz w:val="22"/>
          <w:szCs w:val="22"/>
        </w:rPr>
      </w:pPr>
      <w:r w:rsidRPr="006565BA">
        <w:rPr>
          <w:rFonts w:ascii="Arial" w:hAnsi="Arial" w:cs="Arial"/>
          <w:b/>
          <w:sz w:val="22"/>
          <w:szCs w:val="22"/>
        </w:rPr>
        <w:t>UNIVERSIDAD INDUSTRIAL DE SANTANDER</w:t>
      </w:r>
    </w:p>
    <w:p w14:paraId="02FCB30F" w14:textId="77777777" w:rsidR="00CB45DF" w:rsidRPr="006565BA" w:rsidRDefault="00CB45DF" w:rsidP="00CB45DF">
      <w:pPr>
        <w:jc w:val="center"/>
        <w:rPr>
          <w:rFonts w:ascii="Arial" w:hAnsi="Arial" w:cs="Arial"/>
          <w:b/>
          <w:sz w:val="22"/>
          <w:szCs w:val="22"/>
        </w:rPr>
      </w:pPr>
      <w:r w:rsidRPr="006565BA">
        <w:rPr>
          <w:rFonts w:ascii="Arial" w:hAnsi="Arial" w:cs="Arial"/>
          <w:b/>
          <w:sz w:val="22"/>
          <w:szCs w:val="22"/>
        </w:rPr>
        <w:t>PROGRAMA DE ELECTRONICA</w:t>
      </w:r>
    </w:p>
    <w:p w14:paraId="713D8A61" w14:textId="1056DB55" w:rsidR="00E1626B" w:rsidRPr="006565BA" w:rsidRDefault="003E28D1">
      <w:pPr>
        <w:jc w:val="center"/>
        <w:rPr>
          <w:rFonts w:ascii="Arial" w:hAnsi="Arial" w:cs="Arial"/>
          <w:b/>
          <w:sz w:val="22"/>
          <w:szCs w:val="22"/>
        </w:rPr>
      </w:pPr>
      <w:r w:rsidRPr="006565BA">
        <w:rPr>
          <w:rFonts w:ascii="Arial" w:hAnsi="Arial" w:cs="Arial"/>
          <w:b/>
          <w:sz w:val="22"/>
          <w:szCs w:val="22"/>
        </w:rPr>
        <w:t>LABORATORIO</w:t>
      </w:r>
      <w:r w:rsidR="004A66FE" w:rsidRPr="006565BA">
        <w:rPr>
          <w:rFonts w:ascii="Arial" w:hAnsi="Arial" w:cs="Arial"/>
          <w:b/>
          <w:sz w:val="22"/>
          <w:szCs w:val="22"/>
        </w:rPr>
        <w:t xml:space="preserve"> </w:t>
      </w:r>
      <w:r w:rsidR="00F32285" w:rsidRPr="006565BA">
        <w:rPr>
          <w:rFonts w:ascii="Arial" w:hAnsi="Arial" w:cs="Arial"/>
          <w:b/>
          <w:sz w:val="22"/>
          <w:szCs w:val="22"/>
        </w:rPr>
        <w:t>1</w:t>
      </w:r>
      <w:r w:rsidR="007425EC" w:rsidRPr="006565BA">
        <w:rPr>
          <w:rFonts w:ascii="Arial" w:hAnsi="Arial" w:cs="Arial"/>
          <w:b/>
          <w:sz w:val="22"/>
          <w:szCs w:val="22"/>
        </w:rPr>
        <w:t xml:space="preserve"> – </w:t>
      </w:r>
      <w:r w:rsidR="009E0DB3" w:rsidRPr="006565BA">
        <w:rPr>
          <w:rFonts w:ascii="Arial" w:hAnsi="Arial" w:cs="Arial"/>
          <w:b/>
          <w:sz w:val="22"/>
          <w:szCs w:val="22"/>
        </w:rPr>
        <w:t>PROGRAMACIÓN DE SISTEMAS DE TIEMPO REAL</w:t>
      </w:r>
    </w:p>
    <w:p w14:paraId="60F2AAD7" w14:textId="77777777" w:rsidR="00E1626B" w:rsidRPr="006565BA" w:rsidRDefault="00E1626B">
      <w:pPr>
        <w:rPr>
          <w:rFonts w:ascii="Arial" w:hAnsi="Arial" w:cs="Arial"/>
          <w:b/>
          <w:sz w:val="28"/>
          <w:szCs w:val="28"/>
        </w:rPr>
      </w:pPr>
    </w:p>
    <w:tbl>
      <w:tblPr>
        <w:tblW w:w="11057" w:type="dxa"/>
        <w:tblInd w:w="-152" w:type="dxa"/>
        <w:tblLayout w:type="fixed"/>
        <w:tblLook w:val="0000" w:firstRow="0" w:lastRow="0" w:firstColumn="0" w:lastColumn="0" w:noHBand="0" w:noVBand="0"/>
      </w:tblPr>
      <w:tblGrid>
        <w:gridCol w:w="2694"/>
        <w:gridCol w:w="8363"/>
      </w:tblGrid>
      <w:tr w:rsidR="00E1626B" w:rsidRPr="006565BA" w14:paraId="490E2657" w14:textId="77777777" w:rsidTr="00207641">
        <w:trPr>
          <w:trHeight w:val="400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0E0D5" w14:textId="77777777" w:rsidR="00E1626B" w:rsidRPr="006565BA" w:rsidRDefault="00E1626B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5BA">
              <w:rPr>
                <w:rFonts w:ascii="Arial" w:hAnsi="Arial" w:cs="Arial"/>
                <w:b/>
                <w:sz w:val="22"/>
                <w:szCs w:val="22"/>
              </w:rPr>
              <w:t>1. IDENTIFICACIÓN</w:t>
            </w:r>
          </w:p>
        </w:tc>
      </w:tr>
      <w:tr w:rsidR="00E1626B" w:rsidRPr="006565BA" w14:paraId="4F2868BC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EE1C513" w14:textId="3F0CD4E5" w:rsidR="00E1626B" w:rsidRPr="006565BA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6565BA">
              <w:rPr>
                <w:rFonts w:ascii="Arial" w:hAnsi="Arial" w:cs="Arial"/>
                <w:b/>
                <w:sz w:val="20"/>
                <w:szCs w:val="20"/>
              </w:rPr>
              <w:t>FACULTAD</w:t>
            </w:r>
            <w:r w:rsidR="000D187F" w:rsidRPr="006565B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E0DB3" w:rsidRPr="006565BA">
              <w:rPr>
                <w:rFonts w:ascii="Arial" w:hAnsi="Arial" w:cs="Arial"/>
                <w:b/>
                <w:sz w:val="20"/>
                <w:szCs w:val="20"/>
              </w:rPr>
              <w:t>E3T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25233" w14:textId="0B2F161C" w:rsidR="00E1626B" w:rsidRPr="006565BA" w:rsidRDefault="0033508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565BA">
              <w:rPr>
                <w:rFonts w:ascii="Arial" w:hAnsi="Arial" w:cs="Arial"/>
                <w:b/>
                <w:sz w:val="20"/>
                <w:szCs w:val="20"/>
              </w:rPr>
              <w:t xml:space="preserve">PROGRAMA: </w:t>
            </w:r>
            <w:r w:rsidR="000D187F" w:rsidRPr="006565BA">
              <w:rPr>
                <w:rFonts w:ascii="Arial" w:hAnsi="Arial" w:cs="Arial"/>
                <w:sz w:val="20"/>
                <w:szCs w:val="20"/>
              </w:rPr>
              <w:t xml:space="preserve">INGENIERIA </w:t>
            </w:r>
            <w:r w:rsidR="009E0DB3" w:rsidRPr="006565BA">
              <w:rPr>
                <w:rFonts w:ascii="Arial" w:hAnsi="Arial" w:cs="Arial"/>
                <w:sz w:val="20"/>
                <w:szCs w:val="20"/>
              </w:rPr>
              <w:t>ELECTRONICA</w:t>
            </w:r>
          </w:p>
        </w:tc>
      </w:tr>
      <w:tr w:rsidR="00E1626B" w:rsidRPr="006565BA" w14:paraId="081E4189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91BAE34" w14:textId="77777777" w:rsidR="00E1626B" w:rsidRPr="006565BA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6565BA">
              <w:rPr>
                <w:rFonts w:ascii="Arial" w:hAnsi="Arial" w:cs="Arial"/>
                <w:b/>
                <w:sz w:val="20"/>
                <w:szCs w:val="20"/>
              </w:rPr>
              <w:t>ASIGNATURA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6CCDF" w14:textId="453CE38D" w:rsidR="00E1626B" w:rsidRPr="006565BA" w:rsidRDefault="009E0DB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565BA">
              <w:rPr>
                <w:rFonts w:ascii="Arial" w:hAnsi="Arial" w:cs="Arial"/>
                <w:sz w:val="20"/>
                <w:szCs w:val="20"/>
              </w:rPr>
              <w:t>COMUNICACIONES II</w:t>
            </w:r>
          </w:p>
        </w:tc>
      </w:tr>
      <w:tr w:rsidR="00E1626B" w:rsidRPr="006565BA" w14:paraId="63827B1A" w14:textId="77777777" w:rsidTr="000D187F">
        <w:trPr>
          <w:trHeight w:val="293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BC4D2EE" w14:textId="77777777" w:rsidR="00E1626B" w:rsidRPr="006565BA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6565BA">
              <w:rPr>
                <w:rFonts w:ascii="Arial" w:hAnsi="Arial" w:cs="Arial"/>
                <w:b/>
                <w:sz w:val="20"/>
                <w:szCs w:val="20"/>
              </w:rPr>
              <w:t>UNIDAD TEMÁTICA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CA3BE" w14:textId="274FB2CD" w:rsidR="00F32285" w:rsidRPr="006565BA" w:rsidRDefault="009E0DB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565BA">
              <w:rPr>
                <w:rFonts w:ascii="Arial" w:hAnsi="Arial" w:cs="Arial"/>
                <w:sz w:val="20"/>
                <w:szCs w:val="20"/>
              </w:rPr>
              <w:t>GNU RADIO</w:t>
            </w:r>
          </w:p>
        </w:tc>
      </w:tr>
      <w:tr w:rsidR="00E1626B" w:rsidRPr="006565BA" w14:paraId="36DBDCF9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FB96E70" w14:textId="77777777" w:rsidR="00E1626B" w:rsidRPr="006565BA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6565BA">
              <w:rPr>
                <w:rFonts w:ascii="Arial" w:hAnsi="Arial" w:cs="Arial"/>
                <w:b/>
                <w:sz w:val="20"/>
                <w:szCs w:val="20"/>
              </w:rPr>
              <w:t>TEMA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E77EF" w14:textId="7BDAC2D5" w:rsidR="00E1626B" w:rsidRPr="006565BA" w:rsidRDefault="009E0DB3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5BA">
              <w:rPr>
                <w:rFonts w:ascii="Arial" w:hAnsi="Arial" w:cs="Arial"/>
                <w:sz w:val="20"/>
                <w:szCs w:val="20"/>
              </w:rPr>
              <w:t>PROGRAMACIÓN DE SISTEMAS DE TIEMPO REAL</w:t>
            </w:r>
          </w:p>
        </w:tc>
      </w:tr>
      <w:tr w:rsidR="00E1626B" w:rsidRPr="006565BA" w14:paraId="786F3065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BB90B6F" w14:textId="70F47BA1" w:rsidR="00E1626B" w:rsidRPr="006565BA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6565BA">
              <w:rPr>
                <w:rFonts w:ascii="Arial" w:hAnsi="Arial" w:cs="Arial"/>
                <w:b/>
                <w:sz w:val="20"/>
                <w:szCs w:val="20"/>
              </w:rPr>
              <w:t>DOCENTE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86608" w14:textId="38ECC691" w:rsidR="00E1626B" w:rsidRPr="006565BA" w:rsidRDefault="009E0DB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565BA">
              <w:rPr>
                <w:rFonts w:ascii="Arial" w:hAnsi="Arial" w:cs="Arial"/>
                <w:sz w:val="20"/>
                <w:szCs w:val="20"/>
              </w:rPr>
              <w:t>JOHAN LEANDRO TÉLLEZ GARZÓN</w:t>
            </w:r>
          </w:p>
        </w:tc>
      </w:tr>
      <w:tr w:rsidR="00A53430" w:rsidRPr="006565BA" w14:paraId="35D463CD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CA09DAF" w14:textId="77777777" w:rsidR="00A53430" w:rsidRPr="006565BA" w:rsidRDefault="00A53430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6565BA">
              <w:rPr>
                <w:rFonts w:ascii="Arial" w:hAnsi="Arial" w:cs="Arial"/>
                <w:b/>
                <w:sz w:val="20"/>
                <w:szCs w:val="20"/>
              </w:rPr>
              <w:t>ALUMNOS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E1A51" w14:textId="77777777" w:rsidR="00A53430" w:rsidRPr="006565BA" w:rsidRDefault="00A53430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1626B" w:rsidRPr="006565BA" w14:paraId="46B098E8" w14:textId="77777777" w:rsidTr="000D187F">
        <w:trPr>
          <w:trHeight w:val="293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005892A" w14:textId="77777777" w:rsidR="00E1626B" w:rsidRPr="006565BA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6565B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BD3FE" w14:textId="77777777" w:rsidR="00E1626B" w:rsidRPr="006565BA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07641" w:rsidRPr="006565BA" w14:paraId="6ABDEF38" w14:textId="77777777" w:rsidTr="00307984">
        <w:trPr>
          <w:trHeight w:val="39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27C79" w14:textId="74B37328" w:rsidR="00207641" w:rsidRPr="006565BA" w:rsidRDefault="00207641" w:rsidP="00307984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5BA">
              <w:rPr>
                <w:rFonts w:ascii="Arial" w:hAnsi="Arial" w:cs="Arial"/>
                <w:b/>
                <w:sz w:val="22"/>
                <w:szCs w:val="22"/>
              </w:rPr>
              <w:t>2. DESCRIPCI</w:t>
            </w:r>
            <w:r w:rsidR="00013F8D" w:rsidRPr="006565BA">
              <w:rPr>
                <w:rFonts w:ascii="Arial" w:hAnsi="Arial" w:cs="Arial"/>
                <w:b/>
                <w:sz w:val="22"/>
                <w:szCs w:val="22"/>
              </w:rPr>
              <w:t>Ó</w:t>
            </w:r>
            <w:r w:rsidRPr="006565BA">
              <w:rPr>
                <w:rFonts w:ascii="Arial" w:hAnsi="Arial" w:cs="Arial"/>
                <w:b/>
                <w:sz w:val="22"/>
                <w:szCs w:val="22"/>
              </w:rPr>
              <w:t>N Y OBJETIVOS</w:t>
            </w:r>
          </w:p>
        </w:tc>
      </w:tr>
      <w:tr w:rsidR="00207641" w:rsidRPr="006565BA" w14:paraId="25580014" w14:textId="77777777" w:rsidTr="007B225D">
        <w:trPr>
          <w:trHeight w:val="153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BBE59" w14:textId="2DC4C2D0" w:rsidR="005E47D2" w:rsidRPr="006565BA" w:rsidRDefault="005E47D2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565BA">
              <w:rPr>
                <w:rFonts w:ascii="Arial" w:hAnsi="Arial" w:cs="Arial"/>
                <w:sz w:val="22"/>
                <w:szCs w:val="22"/>
              </w:rPr>
              <w:t xml:space="preserve">Mediante esta guía de enseñanza se hace un acercamiento inicial </w:t>
            </w:r>
            <w:r w:rsidR="00382CCD" w:rsidRPr="006565BA">
              <w:rPr>
                <w:rFonts w:ascii="Arial" w:hAnsi="Arial" w:cs="Arial"/>
                <w:sz w:val="22"/>
                <w:szCs w:val="22"/>
              </w:rPr>
              <w:t xml:space="preserve">a la programación de bloques en GNU radio mediante Python y se analizan los procesos que deben ser </w:t>
            </w:r>
            <w:r w:rsidR="001104FB" w:rsidRPr="006565BA">
              <w:rPr>
                <w:rFonts w:ascii="Arial" w:hAnsi="Arial" w:cs="Arial"/>
                <w:sz w:val="22"/>
                <w:szCs w:val="22"/>
              </w:rPr>
              <w:t>realizados</w:t>
            </w:r>
            <w:r w:rsidR="00382CCD" w:rsidRPr="006565BA">
              <w:rPr>
                <w:rFonts w:ascii="Arial" w:hAnsi="Arial" w:cs="Arial"/>
                <w:sz w:val="22"/>
                <w:szCs w:val="22"/>
              </w:rPr>
              <w:t xml:space="preserve"> para tratar un flujo de información en formato stream</w:t>
            </w:r>
            <w:r w:rsidRPr="006565B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3C69BE8" w14:textId="47DA13EC" w:rsidR="005E47D2" w:rsidRPr="006565BA" w:rsidRDefault="00382CCD" w:rsidP="00382CCD">
            <w:pPr>
              <w:pStyle w:val="Prrafodelista"/>
              <w:numPr>
                <w:ilvl w:val="0"/>
                <w:numId w:val="10"/>
              </w:numPr>
              <w:autoSpaceDE w:val="0"/>
              <w:snapToGrid w:val="0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 xml:space="preserve">Practicar la programación de sistemas de tiempo real y los promedios de tiempo </w:t>
            </w:r>
          </w:p>
        </w:tc>
      </w:tr>
      <w:tr w:rsidR="007F193A" w:rsidRPr="006565BA" w14:paraId="53D6EA45" w14:textId="77777777" w:rsidTr="00207641">
        <w:trPr>
          <w:trHeight w:val="39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E6C9C1" w14:textId="112B4980" w:rsidR="007F193A" w:rsidRPr="006565BA" w:rsidRDefault="00207641" w:rsidP="007F193A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5BA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7F193A" w:rsidRPr="006565BA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6565BA">
              <w:rPr>
                <w:rFonts w:ascii="Arial" w:hAnsi="Arial" w:cs="Arial"/>
                <w:b/>
                <w:sz w:val="22"/>
                <w:szCs w:val="22"/>
              </w:rPr>
              <w:t>REVISI</w:t>
            </w:r>
            <w:r w:rsidR="00D156EF" w:rsidRPr="006565BA">
              <w:rPr>
                <w:rFonts w:ascii="Arial" w:hAnsi="Arial" w:cs="Arial"/>
                <w:b/>
                <w:sz w:val="22"/>
                <w:szCs w:val="22"/>
              </w:rPr>
              <w:t>Ó</w:t>
            </w:r>
            <w:r w:rsidRPr="006565BA">
              <w:rPr>
                <w:rFonts w:ascii="Arial" w:hAnsi="Arial" w:cs="Arial"/>
                <w:b/>
                <w:sz w:val="22"/>
                <w:szCs w:val="22"/>
              </w:rPr>
              <w:t>N PRELIMINAR</w:t>
            </w:r>
          </w:p>
        </w:tc>
      </w:tr>
      <w:tr w:rsidR="007F193A" w:rsidRPr="006565BA" w14:paraId="1F2989A3" w14:textId="77777777" w:rsidTr="007B225D">
        <w:trPr>
          <w:trHeight w:val="153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2C54A" w14:textId="4A9E8DAD" w:rsidR="00694C0E" w:rsidRPr="006565BA" w:rsidRDefault="00694C0E" w:rsidP="00694C0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565BA">
              <w:rPr>
                <w:rFonts w:ascii="Arial" w:hAnsi="Arial" w:cs="Arial"/>
                <w:sz w:val="22"/>
                <w:szCs w:val="22"/>
              </w:rPr>
              <w:t xml:space="preserve">Conozca el </w:t>
            </w:r>
            <w:hyperlink r:id="rId8">
              <w:r w:rsidRPr="006565BA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Manual de Manuales</w:t>
              </w:r>
            </w:hyperlink>
            <w:r w:rsidRPr="006565BA">
              <w:rPr>
                <w:rFonts w:ascii="Arial" w:hAnsi="Arial" w:cs="Arial"/>
                <w:sz w:val="22"/>
                <w:szCs w:val="22"/>
              </w:rPr>
              <w:t xml:space="preserve"> para que aprenda a encontrar las ayudas disponibles en temas de SDR en la UIS. Familiarícese con las variables usadas en los flujogramas. </w:t>
            </w:r>
            <w:hyperlink r:id="rId9">
              <w:r w:rsidRPr="006565BA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 xml:space="preserve">El libro de la asignatura </w:t>
              </w:r>
            </w:hyperlink>
            <w:r w:rsidRPr="006565BA">
              <w:rPr>
                <w:rFonts w:ascii="Arial" w:hAnsi="Arial" w:cs="Arial"/>
                <w:sz w:val="22"/>
                <w:szCs w:val="22"/>
              </w:rPr>
              <w:t>contiene además cosas como:</w:t>
            </w:r>
          </w:p>
          <w:p w14:paraId="44375E95" w14:textId="77777777" w:rsidR="00694C0E" w:rsidRPr="006565BA" w:rsidRDefault="00694C0E" w:rsidP="00694C0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565BA">
              <w:rPr>
                <w:rFonts w:ascii="Arial" w:hAnsi="Arial" w:cs="Arial"/>
                <w:sz w:val="22"/>
                <w:szCs w:val="22"/>
              </w:rPr>
              <w:t>En el capítulo 6, del</w:t>
            </w:r>
            <w:hyperlink r:id="rId10">
              <w:r w:rsidRPr="006565BA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 xml:space="preserve"> libro Vol I</w:t>
              </w:r>
            </w:hyperlink>
            <w:r w:rsidRPr="006565BA">
              <w:rPr>
                <w:rFonts w:ascii="Arial" w:hAnsi="Arial" w:cs="Arial"/>
                <w:sz w:val="22"/>
                <w:szCs w:val="22"/>
              </w:rPr>
              <w:t>, se tiene una descripción de las variables y siglas que se usan en los flujogramas para cualquier práctica de la asignatura.</w:t>
            </w:r>
          </w:p>
          <w:p w14:paraId="1B344489" w14:textId="77777777" w:rsidR="00694C0E" w:rsidRPr="006565BA" w:rsidRDefault="00694C0E" w:rsidP="00694C0E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565BA">
              <w:rPr>
                <w:rFonts w:ascii="Arial" w:hAnsi="Arial" w:cs="Arial"/>
                <w:sz w:val="22"/>
                <w:szCs w:val="22"/>
              </w:rPr>
              <w:t xml:space="preserve">Enlaces a flujogramas usados en el libro. Debajo de cada gráfica con flujogramas hay una nota que dice: “Flujograma usado”. Esos flujogramas usados en el libro están en la página del libro:  </w:t>
            </w:r>
            <w:hyperlink r:id="rId11">
              <w:r w:rsidRPr="006565BA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https://sites.google.com/saber.uis.edu.co/comdig/sw</w:t>
              </w:r>
            </w:hyperlink>
            <w:r w:rsidRPr="006565BA">
              <w:rPr>
                <w:rFonts w:ascii="Arial" w:hAnsi="Arial" w:cs="Arial"/>
                <w:sz w:val="22"/>
                <w:szCs w:val="22"/>
              </w:rPr>
              <w:t xml:space="preserve"> o directamente en github: </w:t>
            </w:r>
            <w:hyperlink r:id="rId12">
              <w:r w:rsidRPr="006565BA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https://github.com/hortegab/comdig_su_software_libro3.8.git</w:t>
              </w:r>
            </w:hyperlink>
          </w:p>
          <w:p w14:paraId="0F87A803" w14:textId="77777777" w:rsidR="007F193A" w:rsidRPr="006565BA" w:rsidRDefault="007F193A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2453276" w14:textId="2F8BE2F2" w:rsidR="00694C0E" w:rsidRPr="006565BA" w:rsidRDefault="00694C0E" w:rsidP="00694C0E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>Realización de tutoriales prácticos de la página oficial de GNU radio haciendo énfasis en la programación del bloque denominado Python block y en el tratamiento de estructuras de datos tipo stream:</w:t>
            </w:r>
          </w:p>
          <w:p w14:paraId="13ADBBA0" w14:textId="4199DA6A" w:rsidR="00694C0E" w:rsidRPr="006565BA" w:rsidRDefault="00000000" w:rsidP="00694C0E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hyperlink r:id="rId13" w:history="1">
              <w:r w:rsidR="00694C0E" w:rsidRPr="006565BA">
                <w:rPr>
                  <w:rStyle w:val="Hipervnculo"/>
                  <w:rFonts w:ascii="Arial" w:hAnsi="Arial" w:cs="Arial"/>
                  <w:lang w:val="es-CO"/>
                </w:rPr>
                <w:t>https://wiki.gnuradio.org/index.php?title=Tutorials</w:t>
              </w:r>
            </w:hyperlink>
          </w:p>
          <w:p w14:paraId="4DABAAAE" w14:textId="385EF8F4" w:rsidR="00694C0E" w:rsidRPr="006565BA" w:rsidRDefault="00694C0E" w:rsidP="00694C0E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 xml:space="preserve">Defina que es una variable tipo stream, </w:t>
            </w:r>
            <w:r w:rsidR="001104FB" w:rsidRPr="006565BA">
              <w:rPr>
                <w:rFonts w:ascii="Arial" w:hAnsi="Arial" w:cs="Arial"/>
                <w:lang w:val="es-CO"/>
              </w:rPr>
              <w:t>cuáles</w:t>
            </w:r>
            <w:r w:rsidRPr="006565BA">
              <w:rPr>
                <w:rFonts w:ascii="Arial" w:hAnsi="Arial" w:cs="Arial"/>
                <w:lang w:val="es-CO"/>
              </w:rPr>
              <w:t xml:space="preserve"> son sus ventajes y desventajas e identifique las características esenciales del bloque Python block.</w:t>
            </w:r>
            <w:r w:rsidR="00CE3738" w:rsidRPr="006565BA">
              <w:rPr>
                <w:rFonts w:ascii="Arial" w:hAnsi="Arial" w:cs="Arial"/>
                <w:lang w:val="es-CO"/>
              </w:rPr>
              <w:t xml:space="preserve"> </w:t>
            </w:r>
            <w:r w:rsidR="00CE3738" w:rsidRPr="006565BA">
              <w:rPr>
                <w:rFonts w:ascii="Arial" w:hAnsi="Arial" w:cs="Arial"/>
                <w:u w:val="single"/>
                <w:lang w:val="es-CO"/>
              </w:rPr>
              <w:t>Este punto es opcional.</w:t>
            </w:r>
          </w:p>
          <w:p w14:paraId="4E970CCA" w14:textId="6D92245B" w:rsidR="00FD37A5" w:rsidRPr="006565BA" w:rsidRDefault="00FD37A5" w:rsidP="00FD37A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>Investigue e identifique las operaciones que deben ser realizadas para encontrar la media cuadrática, el valor RMS, la potencia promedio y la desviación estándar de una señal. Use el libro de la E3T.</w:t>
            </w:r>
          </w:p>
          <w:p w14:paraId="01B85477" w14:textId="77777777" w:rsidR="00FD37A5" w:rsidRPr="006565BA" w:rsidRDefault="00FD37A5" w:rsidP="00694C0E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</w:p>
          <w:p w14:paraId="7005876E" w14:textId="0A893B11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F193A" w:rsidRPr="006565BA" w14:paraId="48C7D52B" w14:textId="77777777" w:rsidTr="007B225D">
        <w:trPr>
          <w:trHeight w:val="416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38451" w14:textId="5CB02CC6" w:rsidR="007F193A" w:rsidRPr="006565BA" w:rsidRDefault="003B667E" w:rsidP="007F193A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5BA">
              <w:rPr>
                <w:rFonts w:ascii="Arial" w:hAnsi="Arial" w:cs="Arial"/>
                <w:b/>
                <w:sz w:val="22"/>
                <w:szCs w:val="22"/>
              </w:rPr>
              <w:lastRenderedPageBreak/>
              <w:t>4</w:t>
            </w:r>
            <w:r w:rsidR="007F193A" w:rsidRPr="006565BA">
              <w:rPr>
                <w:rFonts w:ascii="Arial" w:hAnsi="Arial" w:cs="Arial"/>
                <w:b/>
                <w:sz w:val="22"/>
                <w:szCs w:val="22"/>
              </w:rPr>
              <w:t>. ACTIVIDADES Y PROCEDIMI</w:t>
            </w:r>
            <w:r w:rsidR="006C6DC5" w:rsidRPr="006565BA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7F193A" w:rsidRPr="006565BA">
              <w:rPr>
                <w:rFonts w:ascii="Arial" w:hAnsi="Arial" w:cs="Arial"/>
                <w:b/>
                <w:sz w:val="22"/>
                <w:szCs w:val="22"/>
              </w:rPr>
              <w:t>NTOS</w:t>
            </w:r>
          </w:p>
        </w:tc>
      </w:tr>
      <w:tr w:rsidR="007F193A" w:rsidRPr="006565BA" w14:paraId="44DAB87B" w14:textId="77777777" w:rsidTr="00335087">
        <w:trPr>
          <w:trHeight w:val="293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A70000" w14:textId="77777777" w:rsidR="006565BA" w:rsidRPr="006565BA" w:rsidRDefault="006565BA" w:rsidP="006565BA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</w:p>
          <w:p w14:paraId="7F5F7462" w14:textId="3191E911" w:rsidR="00694C0E" w:rsidRPr="006565BA" w:rsidRDefault="00694C0E" w:rsidP="00694C0E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 xml:space="preserve">Genere tres señales diferentes (seno, ruido, vector repetitivo) y </w:t>
            </w:r>
            <w:r w:rsidR="00FD37A5" w:rsidRPr="006565BA">
              <w:rPr>
                <w:rFonts w:ascii="Arial" w:hAnsi="Arial" w:cs="Arial"/>
                <w:lang w:val="es-CO"/>
              </w:rPr>
              <w:t>visualícelas</w:t>
            </w:r>
            <w:r w:rsidRPr="006565BA">
              <w:rPr>
                <w:rFonts w:ascii="Arial" w:hAnsi="Arial" w:cs="Arial"/>
                <w:lang w:val="es-CO"/>
              </w:rPr>
              <w:t xml:space="preserve"> en el </w:t>
            </w:r>
            <w:r w:rsidR="00FD37A5" w:rsidRPr="006565BA">
              <w:rPr>
                <w:rFonts w:ascii="Arial" w:hAnsi="Arial" w:cs="Arial"/>
                <w:lang w:val="es-CO"/>
              </w:rPr>
              <w:t>dominio</w:t>
            </w:r>
            <w:r w:rsidRPr="006565BA">
              <w:rPr>
                <w:rFonts w:ascii="Arial" w:hAnsi="Arial" w:cs="Arial"/>
                <w:lang w:val="es-CO"/>
              </w:rPr>
              <w:t xml:space="preserve"> del tiempo. Utilice los parámetros que crea convenientes. </w:t>
            </w:r>
          </w:p>
          <w:p w14:paraId="471FA4D0" w14:textId="77777777" w:rsidR="00FD37A5" w:rsidRPr="006565BA" w:rsidRDefault="00694C0E" w:rsidP="00694C0E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>Cree un bloque con programación Python, usando un Python Block que permita entregar al mismo tiempo varios promedios de tiempo como: la media, la media cuadrática, el valor RMS, la potencia promedio, la desviación estándar. Los siguientes son requerimientos:</w:t>
            </w:r>
          </w:p>
          <w:p w14:paraId="6833714B" w14:textId="77777777" w:rsidR="00FD37A5" w:rsidRPr="006565BA" w:rsidRDefault="00694C0E" w:rsidP="00FD37A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>El bloque tiene una entrada y 5 salidas, una para cada parámetro: la media, la media cuadrática, el valor RMS, la potencia promedio, la desviación estándar</w:t>
            </w:r>
          </w:p>
          <w:p w14:paraId="36FF08D7" w14:textId="77777777" w:rsidR="00FD37A5" w:rsidRPr="006565BA" w:rsidRDefault="00694C0E" w:rsidP="00FD37A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>Todo el código se implementa dentro de un solo Python Block</w:t>
            </w:r>
          </w:p>
          <w:p w14:paraId="30541C5A" w14:textId="77777777" w:rsidR="00FD37A5" w:rsidRPr="006565BA" w:rsidRDefault="00694C0E" w:rsidP="00FD37A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>Ten en cuenta que si hay 5 salidas, la variable output_items, puede verse como:</w:t>
            </w:r>
          </w:p>
          <w:p w14:paraId="3ABBE9A0" w14:textId="77777777" w:rsidR="00FD37A5" w:rsidRPr="006565BA" w:rsidRDefault="00694C0E" w:rsidP="00FD37A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>y0=output_items[0</w:t>
            </w:r>
            <w:r w:rsidR="00FD37A5" w:rsidRPr="006565BA">
              <w:rPr>
                <w:rFonts w:ascii="Arial" w:hAnsi="Arial" w:cs="Arial"/>
                <w:lang w:val="es-CO"/>
              </w:rPr>
              <w:t>]</w:t>
            </w:r>
          </w:p>
          <w:p w14:paraId="15C7E419" w14:textId="77777777" w:rsidR="00FD37A5" w:rsidRPr="006565BA" w:rsidRDefault="00694C0E" w:rsidP="00FD37A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>y1=output_items[1]</w:t>
            </w:r>
          </w:p>
          <w:p w14:paraId="1A5FAC85" w14:textId="77777777" w:rsidR="00FD37A5" w:rsidRPr="006565BA" w:rsidRDefault="00694C0E" w:rsidP="00FD37A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>y2=output_items[2]</w:t>
            </w:r>
          </w:p>
          <w:p w14:paraId="1ACDAB04" w14:textId="77777777" w:rsidR="00FD37A5" w:rsidRPr="006565BA" w:rsidRDefault="00694C0E" w:rsidP="00FD37A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>y3=output_items[3]</w:t>
            </w:r>
          </w:p>
          <w:p w14:paraId="7D61DECE" w14:textId="798FC035" w:rsidR="00694C0E" w:rsidRPr="006565BA" w:rsidRDefault="00694C0E" w:rsidP="00FD37A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>y4=output_items[4]</w:t>
            </w:r>
          </w:p>
          <w:p w14:paraId="14EEABA3" w14:textId="77777777" w:rsidR="006565BA" w:rsidRPr="006565BA" w:rsidRDefault="006565BA" w:rsidP="00FD37A5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</w:p>
          <w:p w14:paraId="503A94CC" w14:textId="42311FA8" w:rsidR="00694C0E" w:rsidRPr="006565BA" w:rsidRDefault="00694C0E" w:rsidP="00FD37A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 xml:space="preserve">Demuestra el funcionamiento del bloque, mediante un flujograma que </w:t>
            </w:r>
            <w:r w:rsidR="00FD37A5" w:rsidRPr="006565BA">
              <w:rPr>
                <w:rFonts w:ascii="Arial" w:hAnsi="Arial" w:cs="Arial"/>
                <w:lang w:val="es-CO"/>
              </w:rPr>
              <w:t>calcule los diferentes parámetros para las tres señales implementadas en el punto 2.</w:t>
            </w:r>
            <w:r w:rsidRPr="006565BA">
              <w:rPr>
                <w:rFonts w:ascii="Arial" w:hAnsi="Arial" w:cs="Arial"/>
                <w:lang w:val="es-CO"/>
              </w:rPr>
              <w:t xml:space="preserve"> </w:t>
            </w:r>
            <w:r w:rsidR="00FD37A5" w:rsidRPr="006565BA">
              <w:rPr>
                <w:rFonts w:ascii="Arial" w:hAnsi="Arial" w:cs="Arial"/>
                <w:lang w:val="es-CO"/>
              </w:rPr>
              <w:t>A</w:t>
            </w:r>
            <w:r w:rsidRPr="006565BA">
              <w:rPr>
                <w:rFonts w:ascii="Arial" w:hAnsi="Arial" w:cs="Arial"/>
                <w:lang w:val="es-CO"/>
              </w:rPr>
              <w:t xml:space="preserve">nalizar los parámetros </w:t>
            </w:r>
            <w:r w:rsidR="00FD37A5" w:rsidRPr="006565BA">
              <w:rPr>
                <w:rFonts w:ascii="Arial" w:hAnsi="Arial" w:cs="Arial"/>
                <w:lang w:val="es-CO"/>
              </w:rPr>
              <w:t>de</w:t>
            </w:r>
            <w:r w:rsidRPr="006565BA">
              <w:rPr>
                <w:rFonts w:ascii="Arial" w:hAnsi="Arial" w:cs="Arial"/>
                <w:lang w:val="es-CO"/>
              </w:rPr>
              <w:t xml:space="preserve"> </w:t>
            </w:r>
            <w:r w:rsidR="00FD37A5" w:rsidRPr="006565BA">
              <w:rPr>
                <w:rFonts w:ascii="Arial" w:hAnsi="Arial" w:cs="Arial"/>
                <w:lang w:val="es-CO"/>
              </w:rPr>
              <w:t>l</w:t>
            </w:r>
            <w:r w:rsidRPr="006565BA">
              <w:rPr>
                <w:rFonts w:ascii="Arial" w:hAnsi="Arial" w:cs="Arial"/>
                <w:lang w:val="es-CO"/>
              </w:rPr>
              <w:t>a señal y visualizarlos en tiempo real.</w:t>
            </w:r>
          </w:p>
          <w:p w14:paraId="35F85917" w14:textId="77777777" w:rsidR="006565BA" w:rsidRPr="006565BA" w:rsidRDefault="006565BA" w:rsidP="006565BA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</w:p>
          <w:p w14:paraId="32A28E20" w14:textId="13ABBEE2" w:rsidR="006565BA" w:rsidRPr="006565BA" w:rsidRDefault="00FD37A5" w:rsidP="006565B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 xml:space="preserve">Los valores obtenidos son los </w:t>
            </w:r>
            <w:r w:rsidR="006565BA" w:rsidRPr="006565BA">
              <w:rPr>
                <w:rFonts w:ascii="Arial" w:hAnsi="Arial" w:cs="Arial"/>
                <w:lang w:val="es-CO"/>
              </w:rPr>
              <w:t>esperados?</w:t>
            </w:r>
          </w:p>
          <w:p w14:paraId="7F9C2F89" w14:textId="77777777" w:rsidR="006565BA" w:rsidRPr="006565BA" w:rsidRDefault="006565BA" w:rsidP="006565BA">
            <w:pPr>
              <w:pStyle w:val="Prrafodelista"/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</w:p>
          <w:p w14:paraId="2D61A3F1" w14:textId="08033F33" w:rsidR="00443D86" w:rsidRPr="006565BA" w:rsidRDefault="00443D86" w:rsidP="00302F94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>Conectar el USRP, la antena y el cable Ethernet al computador con la finalidad de adquirir una señal en la banda de operación de la antena, seleccione un canal o frecuencia de su elección y realice mediciones de la potencia</w:t>
            </w:r>
            <w:r w:rsidR="00302F94" w:rsidRPr="006565BA">
              <w:rPr>
                <w:rFonts w:ascii="Arial" w:hAnsi="Arial" w:cs="Arial"/>
                <w:lang w:val="es-CO"/>
              </w:rPr>
              <w:t xml:space="preserve"> normalizada</w:t>
            </w:r>
            <w:r w:rsidRPr="006565BA">
              <w:rPr>
                <w:rFonts w:ascii="Arial" w:hAnsi="Arial" w:cs="Arial"/>
                <w:lang w:val="es-CO"/>
              </w:rPr>
              <w:t xml:space="preserve">, valor RMS y desviación estándar con el bloque implementado en Python considerando tres valores distintos de frecuencia de muestreo. </w:t>
            </w:r>
            <w:r w:rsidR="00302F94" w:rsidRPr="006565BA">
              <w:rPr>
                <w:rFonts w:ascii="Arial" w:hAnsi="Arial" w:cs="Arial"/>
                <w:lang w:val="es-CO"/>
              </w:rPr>
              <w:t>Analizar los resultados obtenidos.</w:t>
            </w:r>
          </w:p>
          <w:p w14:paraId="2EE354BE" w14:textId="451D1790" w:rsidR="00302F94" w:rsidRPr="006565BA" w:rsidRDefault="00443D86" w:rsidP="00302F94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 xml:space="preserve">Elija un valor fijo de frecuencia de muestreo que permita escuchar la señal de referencia en su </w:t>
            </w:r>
            <w:r w:rsidR="006565BA" w:rsidRPr="006565BA">
              <w:rPr>
                <w:rFonts w:ascii="Arial" w:hAnsi="Arial" w:cs="Arial"/>
                <w:lang w:val="es-CO"/>
              </w:rPr>
              <w:t>totalidad</w:t>
            </w:r>
            <w:r w:rsidRPr="006565BA">
              <w:rPr>
                <w:rFonts w:ascii="Arial" w:hAnsi="Arial" w:cs="Arial"/>
                <w:lang w:val="es-CO"/>
              </w:rPr>
              <w:t xml:space="preserve"> y cambie los valores del </w:t>
            </w:r>
            <w:r w:rsidR="00302F94" w:rsidRPr="006565BA">
              <w:rPr>
                <w:rFonts w:ascii="Arial" w:hAnsi="Arial" w:cs="Arial"/>
                <w:lang w:val="es-CO"/>
              </w:rPr>
              <w:t>amplificador</w:t>
            </w:r>
            <w:r w:rsidRPr="006565BA">
              <w:rPr>
                <w:rFonts w:ascii="Arial" w:hAnsi="Arial" w:cs="Arial"/>
                <w:lang w:val="es-CO"/>
              </w:rPr>
              <w:t xml:space="preserve"> </w:t>
            </w:r>
            <w:r w:rsidR="00302F94" w:rsidRPr="006565BA">
              <w:rPr>
                <w:rFonts w:ascii="Arial" w:hAnsi="Arial" w:cs="Arial"/>
                <w:lang w:val="es-CO"/>
              </w:rPr>
              <w:t xml:space="preserve">de RX (LNA) </w:t>
            </w:r>
            <w:r w:rsidRPr="006565BA">
              <w:rPr>
                <w:rFonts w:ascii="Arial" w:hAnsi="Arial" w:cs="Arial"/>
                <w:lang w:val="es-CO"/>
              </w:rPr>
              <w:t xml:space="preserve">del USRP en cuatro valores distintos, </w:t>
            </w:r>
            <w:r w:rsidR="00302F94" w:rsidRPr="006565BA">
              <w:rPr>
                <w:rFonts w:ascii="Arial" w:hAnsi="Arial" w:cs="Arial"/>
                <w:lang w:val="es-CO"/>
              </w:rPr>
              <w:t>documente los resultados obtenidos en términos de potencia normalizada, valor RMS y desviación estándar. Analizar los resultados obtenidos.</w:t>
            </w:r>
          </w:p>
          <w:p w14:paraId="63EAE186" w14:textId="4503D8D1" w:rsidR="00840D40" w:rsidRPr="006565BA" w:rsidRDefault="00840D4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57C0" w:rsidRPr="006565BA" w14:paraId="2A30F587" w14:textId="77777777" w:rsidTr="00707AD3">
        <w:trPr>
          <w:trHeight w:val="426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E1464" w14:textId="74994F31" w:rsidR="009557C0" w:rsidRPr="006565BA" w:rsidRDefault="003B667E" w:rsidP="00707AD3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5BA"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="009557C0" w:rsidRPr="006565BA">
              <w:rPr>
                <w:rFonts w:ascii="Arial" w:hAnsi="Arial" w:cs="Arial"/>
                <w:b/>
                <w:sz w:val="22"/>
                <w:szCs w:val="22"/>
              </w:rPr>
              <w:t>. RECURSOS E INFORMACIÓN COMPLEMENTARIA</w:t>
            </w:r>
          </w:p>
        </w:tc>
      </w:tr>
      <w:tr w:rsidR="009557C0" w:rsidRPr="006565BA" w14:paraId="4E402349" w14:textId="77777777" w:rsidTr="00707AD3">
        <w:trPr>
          <w:trHeight w:val="277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90687" w14:textId="77777777" w:rsidR="00247382" w:rsidRPr="006565BA" w:rsidRDefault="00247382" w:rsidP="002473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565BA">
              <w:rPr>
                <w:rFonts w:ascii="Arial" w:hAnsi="Arial" w:cs="Arial"/>
                <w:sz w:val="22"/>
                <w:szCs w:val="22"/>
              </w:rPr>
              <w:t>Los recursos e informaciones relacionadas al desarrollo de este laboratorio son los siguientes:</w:t>
            </w:r>
          </w:p>
          <w:p w14:paraId="3AFC31E0" w14:textId="5513929E" w:rsidR="00247382" w:rsidRPr="006565BA" w:rsidRDefault="00247382" w:rsidP="00247382">
            <w:pPr>
              <w:pStyle w:val="Prrafodelista"/>
              <w:numPr>
                <w:ilvl w:val="0"/>
                <w:numId w:val="17"/>
              </w:numPr>
              <w:suppressAutoHyphens/>
              <w:spacing w:after="0"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 xml:space="preserve">Computador con mínimo 4 GB de RAM, 2GB de espacio en disco y </w:t>
            </w:r>
            <w:r w:rsidR="006565BA" w:rsidRPr="006565BA">
              <w:rPr>
                <w:rFonts w:ascii="Arial" w:hAnsi="Arial" w:cs="Arial"/>
                <w:lang w:val="es-CO"/>
              </w:rPr>
              <w:t>procesador</w:t>
            </w:r>
            <w:r w:rsidRPr="006565BA">
              <w:rPr>
                <w:rFonts w:ascii="Arial" w:hAnsi="Arial" w:cs="Arial"/>
                <w:lang w:val="es-CO"/>
              </w:rPr>
              <w:t xml:space="preserve"> Core i3 o superior.</w:t>
            </w:r>
          </w:p>
          <w:p w14:paraId="5CF5FC22" w14:textId="59AD3CEF" w:rsidR="00247382" w:rsidRPr="006565BA" w:rsidRDefault="00247382" w:rsidP="00FD37A5">
            <w:pPr>
              <w:pStyle w:val="Prrafodelista"/>
              <w:numPr>
                <w:ilvl w:val="0"/>
                <w:numId w:val="17"/>
              </w:numPr>
              <w:suppressAutoHyphens/>
              <w:spacing w:after="0"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lastRenderedPageBreak/>
              <w:t xml:space="preserve">Documentación oficial del </w:t>
            </w:r>
            <w:r w:rsidR="00FD37A5" w:rsidRPr="006565BA">
              <w:rPr>
                <w:rFonts w:ascii="Arial" w:hAnsi="Arial" w:cs="Arial"/>
                <w:lang w:val="es-CO"/>
              </w:rPr>
              <w:t>GNU RADIO</w:t>
            </w:r>
            <w:r w:rsidRPr="006565BA">
              <w:rPr>
                <w:rFonts w:ascii="Arial" w:hAnsi="Arial" w:cs="Arial"/>
                <w:lang w:val="es-CO"/>
              </w:rPr>
              <w:t>.</w:t>
            </w:r>
          </w:p>
          <w:p w14:paraId="313CF4D4" w14:textId="2EE3AF94" w:rsidR="00FD37A5" w:rsidRPr="006565BA" w:rsidRDefault="00FD37A5" w:rsidP="00FD37A5">
            <w:pPr>
              <w:pStyle w:val="Prrafodelista"/>
              <w:numPr>
                <w:ilvl w:val="0"/>
                <w:numId w:val="17"/>
              </w:numPr>
              <w:suppressAutoHyphens/>
              <w:spacing w:after="0" w:line="360" w:lineRule="auto"/>
              <w:jc w:val="both"/>
              <w:rPr>
                <w:rFonts w:ascii="Arial" w:hAnsi="Arial" w:cs="Arial"/>
                <w:lang w:val="es-CO"/>
              </w:rPr>
            </w:pPr>
            <w:r w:rsidRPr="006565BA">
              <w:rPr>
                <w:rFonts w:ascii="Arial" w:hAnsi="Arial" w:cs="Arial"/>
                <w:lang w:val="es-CO"/>
              </w:rPr>
              <w:t>Libro E3T</w:t>
            </w:r>
          </w:p>
          <w:p w14:paraId="6F489319" w14:textId="77777777" w:rsidR="009557C0" w:rsidRPr="006565BA" w:rsidRDefault="009557C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667E" w:rsidRPr="006565BA" w14:paraId="06E43EEB" w14:textId="77777777" w:rsidTr="00707AD3">
        <w:trPr>
          <w:trHeight w:val="399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19B93D" w14:textId="77777777" w:rsidR="003B667E" w:rsidRPr="006565BA" w:rsidRDefault="003B667E" w:rsidP="00707AD3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5BA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6. EVIDENCIA, RESULTADOS Y CONCLUSIONES DEL LABORATORIO </w:t>
            </w:r>
          </w:p>
        </w:tc>
      </w:tr>
      <w:tr w:rsidR="003B667E" w:rsidRPr="006565BA" w14:paraId="7AD699ED" w14:textId="77777777" w:rsidTr="00707AD3">
        <w:trPr>
          <w:trHeight w:val="293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45622B" w14:textId="7CDDABFF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565BA">
              <w:rPr>
                <w:rFonts w:ascii="Arial" w:hAnsi="Arial" w:cs="Arial"/>
                <w:b/>
                <w:bCs/>
                <w:sz w:val="22"/>
                <w:szCs w:val="22"/>
              </w:rPr>
              <w:t>Variable tipo stream:</w:t>
            </w:r>
            <w:r w:rsidRPr="006565B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7ED3CAB5" w14:textId="77777777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565BA">
              <w:rPr>
                <w:rFonts w:ascii="Arial" w:hAnsi="Arial" w:cs="Arial"/>
                <w:sz w:val="22"/>
                <w:szCs w:val="22"/>
              </w:rPr>
              <w:t>Una variable tipo stream se refiere a una secuencia continua de datos que fluye a través de un programa o sistema. En programación, un stream generalmente se asocia con la entrada o salida de datos, ya sea desde o hacia archivos, dispositivos de red u otras fuentes/salidas. Puede contener información de varios tipos, como texto, números u otros formatos de datos.</w:t>
            </w:r>
          </w:p>
          <w:p w14:paraId="1E147FB6" w14:textId="77777777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A6DEE63" w14:textId="0C287225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565BA">
              <w:rPr>
                <w:rFonts w:ascii="Arial" w:hAnsi="Arial" w:cs="Arial"/>
                <w:b/>
                <w:bCs/>
                <w:sz w:val="22"/>
                <w:szCs w:val="22"/>
              </w:rPr>
              <w:t>Ventajas:</w:t>
            </w:r>
          </w:p>
          <w:p w14:paraId="70E92304" w14:textId="77777777" w:rsidR="006565BA" w:rsidRDefault="006565BA" w:rsidP="008B6FE0">
            <w:pPr>
              <w:pStyle w:val="Prrafodelista"/>
              <w:numPr>
                <w:ilvl w:val="3"/>
                <w:numId w:val="23"/>
              </w:numPr>
              <w:spacing w:line="360" w:lineRule="auto"/>
              <w:ind w:left="720"/>
              <w:jc w:val="both"/>
              <w:rPr>
                <w:rFonts w:ascii="Arial" w:hAnsi="Arial" w:cs="Arial"/>
              </w:rPr>
            </w:pPr>
            <w:r w:rsidRPr="006565BA">
              <w:rPr>
                <w:rFonts w:ascii="Arial" w:hAnsi="Arial" w:cs="Arial"/>
                <w:b/>
                <w:bCs/>
              </w:rPr>
              <w:t>Flujo Continuo:</w:t>
            </w:r>
            <w:r w:rsidRPr="006565BA">
              <w:rPr>
                <w:rFonts w:ascii="Arial" w:hAnsi="Arial" w:cs="Arial"/>
              </w:rPr>
              <w:t xml:space="preserve"> Las variables tipo stream permiten el procesamiento de datos de manera continua, facilitando la manipulación de información en tiempo real.</w:t>
            </w:r>
          </w:p>
          <w:p w14:paraId="2CBED760" w14:textId="77777777" w:rsidR="006565BA" w:rsidRDefault="006565BA" w:rsidP="003C3877">
            <w:pPr>
              <w:pStyle w:val="Prrafodelista"/>
              <w:numPr>
                <w:ilvl w:val="3"/>
                <w:numId w:val="23"/>
              </w:numPr>
              <w:spacing w:line="360" w:lineRule="auto"/>
              <w:ind w:left="720"/>
              <w:jc w:val="both"/>
              <w:rPr>
                <w:rFonts w:ascii="Arial" w:hAnsi="Arial" w:cs="Arial"/>
              </w:rPr>
            </w:pPr>
            <w:r w:rsidRPr="006565BA">
              <w:rPr>
                <w:rFonts w:ascii="Arial" w:hAnsi="Arial" w:cs="Arial"/>
                <w:b/>
                <w:bCs/>
              </w:rPr>
              <w:t>Manejo Eficiente de Recursos:</w:t>
            </w:r>
            <w:r w:rsidRPr="006565BA">
              <w:rPr>
                <w:rFonts w:ascii="Arial" w:hAnsi="Arial" w:cs="Arial"/>
              </w:rPr>
              <w:t xml:space="preserve"> Al procesar datos de manera secuencial, los streams pueden gestionar eficientemente los recursos del sistema sin cargar grandes conjuntos de datos en la memoria.</w:t>
            </w:r>
          </w:p>
          <w:p w14:paraId="0C77EDF8" w14:textId="14273C8D" w:rsidR="006565BA" w:rsidRPr="006565BA" w:rsidRDefault="006565BA" w:rsidP="003C3877">
            <w:pPr>
              <w:pStyle w:val="Prrafodelista"/>
              <w:numPr>
                <w:ilvl w:val="3"/>
                <w:numId w:val="23"/>
              </w:numPr>
              <w:spacing w:line="360" w:lineRule="auto"/>
              <w:ind w:left="720"/>
              <w:jc w:val="both"/>
              <w:rPr>
                <w:rFonts w:ascii="Arial" w:hAnsi="Arial" w:cs="Arial"/>
              </w:rPr>
            </w:pPr>
            <w:r w:rsidRPr="006565BA">
              <w:rPr>
                <w:rFonts w:ascii="Arial" w:hAnsi="Arial" w:cs="Arial"/>
                <w:b/>
                <w:bCs/>
              </w:rPr>
              <w:t>Flexibilidad</w:t>
            </w:r>
            <w:r>
              <w:rPr>
                <w:rFonts w:ascii="Arial" w:hAnsi="Arial" w:cs="Arial"/>
                <w:b/>
                <w:bCs/>
              </w:rPr>
              <w:t>:</w:t>
            </w:r>
            <w:r w:rsidRPr="006565BA">
              <w:rPr>
                <w:rFonts w:ascii="Arial" w:hAnsi="Arial" w:cs="Arial"/>
              </w:rPr>
              <w:t xml:space="preserve"> Son flexibles en términos de tipos de datos y pueden adaptarse a diferentes tipos de información, desde datos binarios hasta texto legible.</w:t>
            </w:r>
          </w:p>
          <w:p w14:paraId="6FF0F67E" w14:textId="77777777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A2D30D8" w14:textId="40A3BF35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565BA">
              <w:rPr>
                <w:rFonts w:ascii="Arial" w:hAnsi="Arial" w:cs="Arial"/>
                <w:b/>
                <w:bCs/>
                <w:sz w:val="22"/>
                <w:szCs w:val="22"/>
              </w:rPr>
              <w:t>Desventajas:</w:t>
            </w:r>
          </w:p>
          <w:p w14:paraId="5590AC1E" w14:textId="57BA24D7" w:rsidR="006565BA" w:rsidRPr="006565BA" w:rsidRDefault="006565BA" w:rsidP="006565BA">
            <w:pPr>
              <w:pStyle w:val="Prrafodelista"/>
              <w:numPr>
                <w:ilvl w:val="3"/>
                <w:numId w:val="24"/>
              </w:numPr>
              <w:spacing w:line="360" w:lineRule="auto"/>
              <w:ind w:left="720"/>
              <w:jc w:val="both"/>
              <w:rPr>
                <w:rFonts w:ascii="Arial" w:hAnsi="Arial" w:cs="Arial"/>
              </w:rPr>
            </w:pPr>
            <w:r w:rsidRPr="006565BA">
              <w:rPr>
                <w:rFonts w:ascii="Arial" w:hAnsi="Arial" w:cs="Arial"/>
                <w:b/>
                <w:bCs/>
              </w:rPr>
              <w:t>Limitaciones de Memoria:</w:t>
            </w:r>
            <w:r w:rsidRPr="006565BA">
              <w:rPr>
                <w:rFonts w:ascii="Arial" w:hAnsi="Arial" w:cs="Arial"/>
              </w:rPr>
              <w:t xml:space="preserve"> En ocasiones, el manejo continuo de datos puede resultar en la ocupación progresiva de memoria, especialmente si no se gestiona adecuadamente.</w:t>
            </w:r>
          </w:p>
          <w:p w14:paraId="2A27EC6B" w14:textId="77777777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8A59678" w14:textId="64072952" w:rsidR="006565BA" w:rsidRPr="006565BA" w:rsidRDefault="006565BA" w:rsidP="006565BA">
            <w:pPr>
              <w:pStyle w:val="Prrafodelista"/>
              <w:numPr>
                <w:ilvl w:val="3"/>
                <w:numId w:val="24"/>
              </w:numPr>
              <w:spacing w:line="360" w:lineRule="auto"/>
              <w:ind w:left="720"/>
              <w:jc w:val="both"/>
              <w:rPr>
                <w:rFonts w:ascii="Arial" w:hAnsi="Arial" w:cs="Arial"/>
              </w:rPr>
            </w:pPr>
            <w:r w:rsidRPr="006565BA">
              <w:rPr>
                <w:rFonts w:ascii="Arial" w:hAnsi="Arial" w:cs="Arial"/>
              </w:rPr>
              <w:t>**Complejidad de Implementación:** Dependiendo de la complejidad del flujo de datos y la manipulación requerida, la implementación y gestión de streams puede ser más compleja en comparación con operaciones estáticas.</w:t>
            </w:r>
          </w:p>
          <w:p w14:paraId="638A4C03" w14:textId="77777777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B9307CD" w14:textId="4522FF95" w:rsidR="006565BA" w:rsidRPr="006565BA" w:rsidRDefault="006565BA" w:rsidP="006565BA">
            <w:pPr>
              <w:pStyle w:val="Prrafodelista"/>
              <w:numPr>
                <w:ilvl w:val="3"/>
                <w:numId w:val="24"/>
              </w:numPr>
              <w:spacing w:line="360" w:lineRule="auto"/>
              <w:ind w:left="720"/>
              <w:jc w:val="both"/>
              <w:rPr>
                <w:rFonts w:ascii="Arial" w:hAnsi="Arial" w:cs="Arial"/>
              </w:rPr>
            </w:pPr>
            <w:r w:rsidRPr="006565BA">
              <w:rPr>
                <w:rFonts w:ascii="Arial" w:hAnsi="Arial" w:cs="Arial"/>
              </w:rPr>
              <w:t>**Posible Pérdida de Datos:** En sistemas en tiempo real, si el flujo de datos es demasiado rápido para procesarse, puede haber pérdida de datos si no se implementan mecanismos de manejo adecuados.</w:t>
            </w:r>
          </w:p>
          <w:p w14:paraId="629F0ED9" w14:textId="77777777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B0990B3" w14:textId="77777777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565BA">
              <w:rPr>
                <w:rFonts w:ascii="Arial" w:hAnsi="Arial" w:cs="Arial"/>
                <w:sz w:val="22"/>
                <w:szCs w:val="22"/>
              </w:rPr>
              <w:t>**Características esenciales del bloque Python:**</w:t>
            </w:r>
          </w:p>
          <w:p w14:paraId="0900CBCB" w14:textId="77777777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E96D706" w14:textId="77777777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565BA">
              <w:rPr>
                <w:rFonts w:ascii="Arial" w:hAnsi="Arial" w:cs="Arial"/>
                <w:sz w:val="22"/>
                <w:szCs w:val="22"/>
              </w:rPr>
              <w:t>El bloque Python en programación generalmente se refiere a un conjunto de instrucciones escritas en el lenguaje de programación Python. Las características esenciales de un bloque Python incluyen:</w:t>
            </w:r>
          </w:p>
          <w:p w14:paraId="7BC40ECA" w14:textId="77777777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B786747" w14:textId="2DE77CDE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565BA">
              <w:rPr>
                <w:rFonts w:ascii="Arial" w:hAnsi="Arial" w:cs="Arial"/>
                <w:sz w:val="22"/>
                <w:szCs w:val="22"/>
              </w:rPr>
              <w:lastRenderedPageBreak/>
              <w:t>1. Indentación: En Python, la indentación se utiliza para delimitar bloques de código en lugar de llaves o palabras clave. Esto contribuye a una estructura de código limpia y fácil de leer.</w:t>
            </w:r>
          </w:p>
          <w:p w14:paraId="451EC710" w14:textId="77777777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8C79A76" w14:textId="77777777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565BA">
              <w:rPr>
                <w:rFonts w:ascii="Arial" w:hAnsi="Arial" w:cs="Arial"/>
                <w:sz w:val="22"/>
                <w:szCs w:val="22"/>
              </w:rPr>
              <w:t>2. **Sintaxis Clara:** Python se destaca por su sintaxis clara y legible, lo que facilita la comprensión del código y su mantenimiento.</w:t>
            </w:r>
          </w:p>
          <w:p w14:paraId="2C7D7F0E" w14:textId="77777777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57FFBEC" w14:textId="77777777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565BA">
              <w:rPr>
                <w:rFonts w:ascii="Arial" w:hAnsi="Arial" w:cs="Arial"/>
                <w:sz w:val="22"/>
                <w:szCs w:val="22"/>
              </w:rPr>
              <w:t>3. **Flexibilidad y Versatilidad:** Python es un lenguaje versátil que se puede utilizar en una amplia gama de aplicaciones, desde desarrollo web hasta análisis de datos y automatización de tareas.</w:t>
            </w:r>
          </w:p>
          <w:p w14:paraId="79F083A4" w14:textId="77777777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AF734E6" w14:textId="77777777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565BA">
              <w:rPr>
                <w:rFonts w:ascii="Arial" w:hAnsi="Arial" w:cs="Arial"/>
                <w:sz w:val="22"/>
                <w:szCs w:val="22"/>
              </w:rPr>
              <w:t>4. **Interpretación:** Python es un lenguaje interpretado, lo que significa que no requiere un proceso de compilación antes de la ejecución, agilizando el desarrollo y la prueba de código.</w:t>
            </w:r>
          </w:p>
          <w:p w14:paraId="18B51B06" w14:textId="77777777" w:rsidR="006565BA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E96D0D6" w14:textId="76DA62E2" w:rsidR="003B667E" w:rsidRPr="006565BA" w:rsidRDefault="006565BA" w:rsidP="006565BA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565BA">
              <w:rPr>
                <w:rFonts w:ascii="Arial" w:hAnsi="Arial" w:cs="Arial"/>
                <w:sz w:val="22"/>
                <w:szCs w:val="22"/>
              </w:rPr>
              <w:t>5. **Amplia Biblioteca Estándar:** Python cuenta con una extensa biblioteca estándar que ofrece una variedad de módulos y funciones incorporadas, lo que facilita el desarrollo de aplicaciones sin tener que empezar desde cero.</w:t>
            </w:r>
          </w:p>
        </w:tc>
      </w:tr>
      <w:tr w:rsidR="00623A40" w:rsidRPr="006565BA" w14:paraId="32F34B4B" w14:textId="77777777" w:rsidTr="00F96EB9">
        <w:trPr>
          <w:trHeight w:val="399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BAAC7" w14:textId="04D75846" w:rsidR="00623A40" w:rsidRPr="006565BA" w:rsidRDefault="00623A40" w:rsidP="00F96EB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5BA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7. REJILLA DE EVALUACION </w:t>
            </w:r>
          </w:p>
        </w:tc>
      </w:tr>
      <w:tr w:rsidR="00623A40" w:rsidRPr="006565BA" w14:paraId="48F65AFC" w14:textId="77777777" w:rsidTr="00F96EB9">
        <w:trPr>
          <w:trHeight w:val="293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996B1" w14:textId="77777777" w:rsidR="001A41D0" w:rsidRPr="006565BA" w:rsidRDefault="001A41D0" w:rsidP="001A41D0">
            <w:pPr>
              <w:shd w:val="clear" w:color="auto" w:fill="FFFFFF"/>
              <w:spacing w:after="100" w:afterAutospacing="1"/>
              <w:rPr>
                <w:rFonts w:ascii="Arial" w:hAnsi="Arial" w:cs="Arial"/>
                <w:sz w:val="23"/>
                <w:szCs w:val="23"/>
                <w:lang w:eastAsia="es-CO"/>
              </w:rPr>
            </w:pPr>
            <w:r w:rsidRPr="006565BA">
              <w:rPr>
                <w:rFonts w:ascii="Arial" w:hAnsi="Arial" w:cs="Arial"/>
                <w:b/>
                <w:bCs/>
                <w:sz w:val="23"/>
                <w:szCs w:val="23"/>
                <w:lang w:eastAsia="es-CO"/>
              </w:rPr>
              <w:t>Método de calificación por lista de cotejo</w:t>
            </w:r>
          </w:p>
          <w:tbl>
            <w:tblPr>
              <w:tblW w:w="5694" w:type="pct"/>
              <w:tblBorders>
                <w:insideH w:val="single" w:sz="18" w:space="0" w:color="FFFFFF"/>
                <w:insideV w:val="single" w:sz="18" w:space="0" w:color="FFFFF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"/>
              <w:gridCol w:w="5889"/>
              <w:gridCol w:w="1430"/>
              <w:gridCol w:w="1264"/>
              <w:gridCol w:w="1356"/>
              <w:gridCol w:w="1553"/>
            </w:tblGrid>
            <w:tr w:rsidR="00630E96" w:rsidRPr="006565BA" w14:paraId="43089922" w14:textId="77777777" w:rsidTr="00D05836">
              <w:trPr>
                <w:trHeight w:val="274"/>
              </w:trPr>
              <w:tc>
                <w:tcPr>
                  <w:tcW w:w="346" w:type="pct"/>
                  <w:shd w:val="pct20" w:color="000000" w:fill="FFFFFF"/>
                  <w:hideMark/>
                </w:tcPr>
                <w:p w14:paraId="37DF909A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  <w:lang w:val="es-CO"/>
                    </w:rPr>
                  </w:pPr>
                  <w:r w:rsidRPr="006565BA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  <w:lang w:val="es-CO"/>
                    </w:rPr>
                    <w:t>N°</w:t>
                  </w:r>
                </w:p>
              </w:tc>
              <w:tc>
                <w:tcPr>
                  <w:tcW w:w="2385" w:type="pct"/>
                  <w:shd w:val="pct20" w:color="000000" w:fill="FFFFFF"/>
                  <w:hideMark/>
                </w:tcPr>
                <w:p w14:paraId="16BB2A88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  <w:lang w:val="es-CO"/>
                    </w:rPr>
                  </w:pPr>
                  <w:r w:rsidRPr="006565BA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  <w:lang w:val="es-CO"/>
                    </w:rPr>
                    <w:t>Criterios</w:t>
                  </w:r>
                </w:p>
              </w:tc>
              <w:tc>
                <w:tcPr>
                  <w:tcW w:w="579" w:type="pct"/>
                  <w:shd w:val="pct20" w:color="000000" w:fill="FFFFFF"/>
                  <w:hideMark/>
                </w:tcPr>
                <w:p w14:paraId="255B5AEE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  <w:lang w:val="es-CO"/>
                    </w:rPr>
                  </w:pPr>
                  <w:r w:rsidRPr="006565BA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  <w:lang w:val="es-CO"/>
                    </w:rPr>
                    <w:t>EXCELENTE (5)</w:t>
                  </w:r>
                </w:p>
              </w:tc>
              <w:tc>
                <w:tcPr>
                  <w:tcW w:w="512" w:type="pct"/>
                  <w:shd w:val="pct20" w:color="000000" w:fill="FFFFFF"/>
                  <w:hideMark/>
                </w:tcPr>
                <w:p w14:paraId="3CBC26CA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  <w:lang w:val="es-CO"/>
                    </w:rPr>
                  </w:pPr>
                  <w:r w:rsidRPr="006565BA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  <w:lang w:val="es-CO"/>
                    </w:rPr>
                    <w:t>BUENO (4)</w:t>
                  </w:r>
                </w:p>
              </w:tc>
              <w:tc>
                <w:tcPr>
                  <w:tcW w:w="549" w:type="pct"/>
                  <w:shd w:val="pct20" w:color="000000" w:fill="FFFFFF"/>
                  <w:hideMark/>
                </w:tcPr>
                <w:p w14:paraId="1928F46B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  <w:lang w:val="es-CO"/>
                    </w:rPr>
                  </w:pPr>
                  <w:r w:rsidRPr="006565BA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  <w:lang w:val="es-CO"/>
                    </w:rPr>
                    <w:t>REGULAR (3)</w:t>
                  </w:r>
                </w:p>
              </w:tc>
              <w:tc>
                <w:tcPr>
                  <w:tcW w:w="629" w:type="pct"/>
                  <w:shd w:val="pct20" w:color="000000" w:fill="FFFFFF"/>
                  <w:hideMark/>
                </w:tcPr>
                <w:p w14:paraId="533568F6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  <w:lang w:val="es-CO"/>
                    </w:rPr>
                  </w:pPr>
                  <w:r w:rsidRPr="006565BA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  <w:lang w:val="es-CO"/>
                    </w:rPr>
                    <w:t xml:space="preserve">DEFICIENTE (2) </w:t>
                  </w:r>
                </w:p>
              </w:tc>
            </w:tr>
            <w:tr w:rsidR="00630E96" w:rsidRPr="006565BA" w14:paraId="062BAFF1" w14:textId="77777777" w:rsidTr="00D05836">
              <w:trPr>
                <w:trHeight w:val="552"/>
              </w:trPr>
              <w:tc>
                <w:tcPr>
                  <w:tcW w:w="346" w:type="pct"/>
                  <w:shd w:val="pct5" w:color="000000" w:fill="FFFFFF"/>
                  <w:hideMark/>
                </w:tcPr>
                <w:p w14:paraId="3BE7792E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s-CO"/>
                    </w:rPr>
                    <w:t>1</w:t>
                  </w:r>
                </w:p>
              </w:tc>
              <w:tc>
                <w:tcPr>
                  <w:tcW w:w="2385" w:type="pct"/>
                  <w:shd w:val="pct5" w:color="000000" w:fill="FFFFFF"/>
                </w:tcPr>
                <w:p w14:paraId="3A20ACA8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  <w:t xml:space="preserve">Los Procedimientos son completos y permiten cumplir el objetivo general y los objetivos específicos. </w:t>
                  </w:r>
                </w:p>
                <w:p w14:paraId="128C85CC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  <w:t>Caso se solicite responder preguntas al final, estas son respondidas de forma adecuada y coherente.</w:t>
                  </w:r>
                </w:p>
                <w:p w14:paraId="33F591A4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</w:p>
              </w:tc>
              <w:tc>
                <w:tcPr>
                  <w:tcW w:w="579" w:type="pct"/>
                  <w:shd w:val="clear" w:color="auto" w:fill="F2F2F2" w:themeFill="background1" w:themeFillShade="F2"/>
                  <w:hideMark/>
                </w:tcPr>
                <w:p w14:paraId="6EE112B2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  <w:lang w:val="es-CO"/>
                    </w:rPr>
                    <w:t> </w:t>
                  </w:r>
                </w:p>
              </w:tc>
              <w:tc>
                <w:tcPr>
                  <w:tcW w:w="512" w:type="pct"/>
                  <w:shd w:val="pct5" w:color="000000" w:fill="FFFFFF"/>
                  <w:hideMark/>
                </w:tcPr>
                <w:p w14:paraId="4B9739DD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  <w:lang w:val="es-CO"/>
                    </w:rPr>
                    <w:t> </w:t>
                  </w:r>
                </w:p>
              </w:tc>
              <w:tc>
                <w:tcPr>
                  <w:tcW w:w="549" w:type="pct"/>
                  <w:shd w:val="pct5" w:color="000000" w:fill="FFFFFF"/>
                  <w:hideMark/>
                </w:tcPr>
                <w:p w14:paraId="0393AF3A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  <w:lang w:val="es-CO"/>
                    </w:rPr>
                    <w:t> </w:t>
                  </w:r>
                </w:p>
              </w:tc>
              <w:tc>
                <w:tcPr>
                  <w:tcW w:w="629" w:type="pct"/>
                  <w:shd w:val="pct5" w:color="000000" w:fill="FFFFFF"/>
                  <w:hideMark/>
                </w:tcPr>
                <w:p w14:paraId="53B5F2AD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  <w:lang w:val="es-CO"/>
                    </w:rPr>
                    <w:t> </w:t>
                  </w:r>
                </w:p>
              </w:tc>
            </w:tr>
            <w:tr w:rsidR="00630E96" w:rsidRPr="006565BA" w14:paraId="7F099BEB" w14:textId="77777777" w:rsidTr="00D05836">
              <w:trPr>
                <w:trHeight w:val="659"/>
              </w:trPr>
              <w:tc>
                <w:tcPr>
                  <w:tcW w:w="346" w:type="pct"/>
                  <w:shd w:val="pct20" w:color="000000" w:fill="FFFFFF"/>
                  <w:hideMark/>
                </w:tcPr>
                <w:p w14:paraId="550962E7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s-CO"/>
                    </w:rPr>
                    <w:t>2</w:t>
                  </w:r>
                </w:p>
              </w:tc>
              <w:tc>
                <w:tcPr>
                  <w:tcW w:w="2385" w:type="pct"/>
                  <w:shd w:val="pct20" w:color="000000" w:fill="FFFFFF"/>
                </w:tcPr>
                <w:p w14:paraId="64241427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  <w:t>Los Resultados cumplen los siguientes criterios:</w:t>
                  </w:r>
                </w:p>
                <w:p w14:paraId="57260D02" w14:textId="77777777" w:rsidR="00630E96" w:rsidRPr="006565BA" w:rsidRDefault="00630E96" w:rsidP="00630E96">
                  <w:pPr>
                    <w:pStyle w:val="NormalWeb"/>
                    <w:numPr>
                      <w:ilvl w:val="0"/>
                      <w:numId w:val="21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  <w:t>Coherencia con los objetivos</w:t>
                  </w:r>
                </w:p>
                <w:p w14:paraId="69CDF4B1" w14:textId="77777777" w:rsidR="00630E96" w:rsidRPr="006565BA" w:rsidRDefault="00630E96" w:rsidP="00630E96">
                  <w:pPr>
                    <w:pStyle w:val="NormalWeb"/>
                    <w:numPr>
                      <w:ilvl w:val="0"/>
                      <w:numId w:val="21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  <w:t>Tienen Comentados de análisis pertinentes</w:t>
                  </w:r>
                </w:p>
                <w:p w14:paraId="1D312AE1" w14:textId="77777777" w:rsidR="00630E96" w:rsidRPr="006565BA" w:rsidRDefault="00630E96" w:rsidP="00630E96">
                  <w:pPr>
                    <w:pStyle w:val="NormalWeb"/>
                    <w:numPr>
                      <w:ilvl w:val="0"/>
                      <w:numId w:val="21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  <w:t>Están en su totalidad (tiempo, frecuencia u otros solicitados)</w:t>
                  </w:r>
                </w:p>
                <w:p w14:paraId="0246C7E5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</w:p>
              </w:tc>
              <w:tc>
                <w:tcPr>
                  <w:tcW w:w="579" w:type="pct"/>
                  <w:shd w:val="pct20" w:color="000000" w:fill="FFFFFF"/>
                  <w:hideMark/>
                </w:tcPr>
                <w:p w14:paraId="706F3A9C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  <w:lang w:val="es-CO"/>
                    </w:rPr>
                    <w:t> </w:t>
                  </w:r>
                </w:p>
              </w:tc>
              <w:tc>
                <w:tcPr>
                  <w:tcW w:w="512" w:type="pct"/>
                  <w:shd w:val="pct20" w:color="000000" w:fill="FFFFFF"/>
                  <w:hideMark/>
                </w:tcPr>
                <w:p w14:paraId="76286922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  <w:lang w:val="es-CO"/>
                    </w:rPr>
                    <w:t> </w:t>
                  </w:r>
                </w:p>
              </w:tc>
              <w:tc>
                <w:tcPr>
                  <w:tcW w:w="549" w:type="pct"/>
                  <w:shd w:val="pct20" w:color="000000" w:fill="FFFFFF"/>
                  <w:hideMark/>
                </w:tcPr>
                <w:p w14:paraId="075634DE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  <w:lang w:val="es-CO"/>
                    </w:rPr>
                    <w:t> </w:t>
                  </w:r>
                </w:p>
              </w:tc>
              <w:tc>
                <w:tcPr>
                  <w:tcW w:w="629" w:type="pct"/>
                  <w:shd w:val="pct20" w:color="000000" w:fill="FFFFFF"/>
                  <w:hideMark/>
                </w:tcPr>
                <w:p w14:paraId="1136D156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  <w:lang w:val="es-CO"/>
                    </w:rPr>
                    <w:t> </w:t>
                  </w:r>
                </w:p>
              </w:tc>
            </w:tr>
            <w:tr w:rsidR="00630E96" w:rsidRPr="006565BA" w14:paraId="20DC6AE2" w14:textId="77777777" w:rsidTr="00D05836">
              <w:trPr>
                <w:trHeight w:val="798"/>
              </w:trPr>
              <w:tc>
                <w:tcPr>
                  <w:tcW w:w="346" w:type="pct"/>
                  <w:shd w:val="clear" w:color="auto" w:fill="F2F2F2" w:themeFill="background1" w:themeFillShade="F2"/>
                  <w:hideMark/>
                </w:tcPr>
                <w:p w14:paraId="2EAF71BF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s-CO"/>
                    </w:rPr>
                    <w:t>3</w:t>
                  </w:r>
                </w:p>
              </w:tc>
              <w:tc>
                <w:tcPr>
                  <w:tcW w:w="2385" w:type="pct"/>
                  <w:shd w:val="clear" w:color="auto" w:fill="F2F2F2" w:themeFill="background1" w:themeFillShade="F2"/>
                </w:tcPr>
                <w:p w14:paraId="1BAB6B1B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  <w:t>Calidad del informe:</w:t>
                  </w:r>
                </w:p>
                <w:p w14:paraId="1A389F90" w14:textId="77777777" w:rsidR="00630E96" w:rsidRPr="006565BA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  <w:t>Es organizado de inicio a fin</w:t>
                  </w:r>
                </w:p>
                <w:p w14:paraId="094E05FF" w14:textId="77777777" w:rsidR="00630E96" w:rsidRPr="006565BA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  <w:t>Etiqueta imágenes y las cita en el texto</w:t>
                  </w:r>
                </w:p>
                <w:p w14:paraId="1148C156" w14:textId="77777777" w:rsidR="00630E96" w:rsidRPr="006565BA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  <w:t>Tiene ortografía</w:t>
                  </w:r>
                </w:p>
                <w:p w14:paraId="2F2DAE79" w14:textId="77777777" w:rsidR="00630E96" w:rsidRPr="006565BA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  <w:t>La escrita es clara y concisa</w:t>
                  </w:r>
                </w:p>
                <w:p w14:paraId="068B3492" w14:textId="77777777" w:rsidR="00630E96" w:rsidRPr="006565BA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  <w:t>No repite informaciones</w:t>
                  </w:r>
                </w:p>
                <w:p w14:paraId="256C8C00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ind w:left="720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</w:p>
              </w:tc>
              <w:tc>
                <w:tcPr>
                  <w:tcW w:w="579" w:type="pct"/>
                  <w:shd w:val="clear" w:color="auto" w:fill="F2F2F2" w:themeFill="background1" w:themeFillShade="F2"/>
                  <w:hideMark/>
                </w:tcPr>
                <w:p w14:paraId="50439000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  <w:lang w:val="es-CO"/>
                    </w:rPr>
                    <w:t> </w:t>
                  </w:r>
                </w:p>
              </w:tc>
              <w:tc>
                <w:tcPr>
                  <w:tcW w:w="512" w:type="pct"/>
                  <w:shd w:val="clear" w:color="auto" w:fill="F2F2F2" w:themeFill="background1" w:themeFillShade="F2"/>
                  <w:hideMark/>
                </w:tcPr>
                <w:p w14:paraId="4AF82C16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  <w:lang w:val="es-CO"/>
                    </w:rPr>
                    <w:t> </w:t>
                  </w:r>
                </w:p>
              </w:tc>
              <w:tc>
                <w:tcPr>
                  <w:tcW w:w="549" w:type="pct"/>
                  <w:shd w:val="clear" w:color="auto" w:fill="F2F2F2" w:themeFill="background1" w:themeFillShade="F2"/>
                  <w:hideMark/>
                </w:tcPr>
                <w:p w14:paraId="2DC02AE6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  <w:lang w:val="es-CO"/>
                    </w:rPr>
                    <w:t> </w:t>
                  </w:r>
                </w:p>
              </w:tc>
              <w:tc>
                <w:tcPr>
                  <w:tcW w:w="629" w:type="pct"/>
                  <w:shd w:val="clear" w:color="auto" w:fill="F2F2F2" w:themeFill="background1" w:themeFillShade="F2"/>
                  <w:hideMark/>
                </w:tcPr>
                <w:p w14:paraId="403A8A67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  <w:lang w:val="es-CO"/>
                    </w:rPr>
                    <w:t> </w:t>
                  </w:r>
                </w:p>
              </w:tc>
            </w:tr>
            <w:tr w:rsidR="00630E96" w:rsidRPr="006565BA" w14:paraId="614B6BF1" w14:textId="77777777" w:rsidTr="00D05836">
              <w:trPr>
                <w:trHeight w:val="584"/>
              </w:trPr>
              <w:tc>
                <w:tcPr>
                  <w:tcW w:w="346" w:type="pct"/>
                  <w:shd w:val="pct20" w:color="000000" w:fill="FFFFFF"/>
                </w:tcPr>
                <w:p w14:paraId="42FD354C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s-CO"/>
                    </w:rPr>
                    <w:t>4</w:t>
                  </w:r>
                </w:p>
              </w:tc>
              <w:tc>
                <w:tcPr>
                  <w:tcW w:w="2385" w:type="pct"/>
                  <w:shd w:val="pct20" w:color="000000" w:fill="FFFFFF"/>
                </w:tcPr>
                <w:p w14:paraId="06F26C3F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  <w:t>Tiene al menos una conclusión que sea resultado directo de la ejecución del laboratorio</w:t>
                  </w:r>
                </w:p>
                <w:p w14:paraId="1D2F52E1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</w:p>
              </w:tc>
              <w:tc>
                <w:tcPr>
                  <w:tcW w:w="579" w:type="pct"/>
                  <w:shd w:val="pct20" w:color="000000" w:fill="FFFFFF"/>
                </w:tcPr>
                <w:p w14:paraId="3B8B38BC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  <w:lang w:val="es-CO"/>
                    </w:rPr>
                  </w:pPr>
                </w:p>
              </w:tc>
              <w:tc>
                <w:tcPr>
                  <w:tcW w:w="512" w:type="pct"/>
                  <w:shd w:val="pct20" w:color="000000" w:fill="FFFFFF"/>
                </w:tcPr>
                <w:p w14:paraId="670C6A92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  <w:lang w:val="es-CO"/>
                    </w:rPr>
                  </w:pPr>
                </w:p>
              </w:tc>
              <w:tc>
                <w:tcPr>
                  <w:tcW w:w="549" w:type="pct"/>
                  <w:shd w:val="pct20" w:color="000000" w:fill="FFFFFF"/>
                </w:tcPr>
                <w:p w14:paraId="626160EB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  <w:lang w:val="es-CO"/>
                    </w:rPr>
                  </w:pPr>
                </w:p>
              </w:tc>
              <w:tc>
                <w:tcPr>
                  <w:tcW w:w="629" w:type="pct"/>
                  <w:shd w:val="pct20" w:color="000000" w:fill="FFFFFF"/>
                </w:tcPr>
                <w:p w14:paraId="4CCFF734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630E96" w:rsidRPr="006565BA" w14:paraId="77AAD482" w14:textId="77777777" w:rsidTr="00D05836">
              <w:trPr>
                <w:trHeight w:val="297"/>
              </w:trPr>
              <w:tc>
                <w:tcPr>
                  <w:tcW w:w="346" w:type="pct"/>
                  <w:shd w:val="pct20" w:color="000000" w:fill="FFFFFF"/>
                  <w:hideMark/>
                </w:tcPr>
                <w:p w14:paraId="2578E587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  <w:lang w:val="es-CO"/>
                    </w:rPr>
                    <w:t xml:space="preserve"> Total </w:t>
                  </w:r>
                </w:p>
              </w:tc>
              <w:tc>
                <w:tcPr>
                  <w:tcW w:w="4654" w:type="pct"/>
                  <w:gridSpan w:val="5"/>
                  <w:shd w:val="pct20" w:color="000000" w:fill="FFFFFF"/>
                  <w:hideMark/>
                </w:tcPr>
                <w:p w14:paraId="2A0A31E1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</w:p>
                <w:p w14:paraId="6428434D" w14:textId="77777777" w:rsidR="00630E96" w:rsidRPr="006565BA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  <w:lang w:val="es-CO"/>
                    </w:rPr>
                  </w:pPr>
                  <w:r w:rsidRPr="006565BA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  <w:lang w:val="es-CO"/>
                    </w:rPr>
                    <w:t> </w:t>
                  </w:r>
                </w:p>
              </w:tc>
            </w:tr>
          </w:tbl>
          <w:p w14:paraId="3FECADF0" w14:textId="77777777" w:rsidR="001A41D0" w:rsidRPr="006565BA" w:rsidRDefault="001A41D0" w:rsidP="00F96EB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6143FA" w14:textId="77777777" w:rsidR="00623A40" w:rsidRPr="006565BA" w:rsidRDefault="00623A40" w:rsidP="00F96EB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579B3E0" w14:textId="77777777" w:rsidR="00623A40" w:rsidRPr="006565BA" w:rsidRDefault="00623A40" w:rsidP="00F96EB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53E3D5" w14:textId="77777777" w:rsidR="00E1626B" w:rsidRPr="005E47D2" w:rsidRDefault="00E1626B" w:rsidP="0086772B">
      <w:pPr>
        <w:rPr>
          <w:rFonts w:ascii="Arial" w:hAnsi="Arial" w:cs="Arial"/>
          <w:sz w:val="20"/>
          <w:szCs w:val="20"/>
        </w:rPr>
      </w:pPr>
    </w:p>
    <w:sectPr w:rsidR="00E1626B" w:rsidRPr="005E47D2" w:rsidSect="00FD7AE8">
      <w:footerReference w:type="default" r:id="rId14"/>
      <w:footnotePr>
        <w:pos w:val="beneathText"/>
      </w:footnotePr>
      <w:pgSz w:w="12240" w:h="15840"/>
      <w:pgMar w:top="720" w:right="720" w:bottom="720" w:left="720" w:header="51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941D8" w14:textId="77777777" w:rsidR="00FD7AE8" w:rsidRPr="006565BA" w:rsidRDefault="00FD7AE8" w:rsidP="007B225D">
      <w:r w:rsidRPr="006565BA">
        <w:separator/>
      </w:r>
    </w:p>
  </w:endnote>
  <w:endnote w:type="continuationSeparator" w:id="0">
    <w:p w14:paraId="6FDB2E9D" w14:textId="77777777" w:rsidR="00FD7AE8" w:rsidRPr="006565BA" w:rsidRDefault="00FD7AE8" w:rsidP="007B225D">
      <w:r w:rsidRPr="006565B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B21D" w14:textId="050976DC" w:rsidR="00E65B86" w:rsidRPr="006565BA" w:rsidRDefault="009E0DB3" w:rsidP="00E65B86"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 w:rsidRPr="006565BA">
      <w:drawing>
        <wp:anchor distT="0" distB="0" distL="114300" distR="114300" simplePos="0" relativeHeight="251661312" behindDoc="0" locked="0" layoutInCell="1" allowOverlap="1" wp14:anchorId="386097BA" wp14:editId="6B51FE6B">
          <wp:simplePos x="0" y="0"/>
          <wp:positionH relativeFrom="column">
            <wp:posOffset>6663055</wp:posOffset>
          </wp:positionH>
          <wp:positionV relativeFrom="paragraph">
            <wp:posOffset>51435</wp:posOffset>
          </wp:positionV>
          <wp:extent cx="594360" cy="607060"/>
          <wp:effectExtent l="0" t="0" r="0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059" r="30473" b="18935"/>
                  <a:stretch/>
                </pic:blipFill>
                <pic:spPr bwMode="auto">
                  <a:xfrm>
                    <a:off x="0" y="0"/>
                    <a:ext cx="59436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65BA">
      <w:drawing>
        <wp:anchor distT="0" distB="0" distL="114300" distR="114300" simplePos="0" relativeHeight="251660288" behindDoc="0" locked="0" layoutInCell="1" hidden="0" allowOverlap="1" wp14:anchorId="1CE7A782" wp14:editId="2BB57D03">
          <wp:simplePos x="0" y="0"/>
          <wp:positionH relativeFrom="column">
            <wp:posOffset>-345440</wp:posOffset>
          </wp:positionH>
          <wp:positionV relativeFrom="paragraph">
            <wp:posOffset>48260</wp:posOffset>
          </wp:positionV>
          <wp:extent cx="1177925" cy="60706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7925" cy="607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565BA">
      <w:t xml:space="preserve"> </w:t>
    </w:r>
    <w:r w:rsidRPr="006565BA">
      <w:rPr>
        <w:rFonts w:ascii="Arial" w:hAnsi="Arial" w:cs="Arial"/>
        <w:color w:val="404040" w:themeColor="text1" w:themeTint="BF"/>
        <w:sz w:val="18"/>
        <w:szCs w:val="18"/>
      </w:rPr>
      <w:t xml:space="preserve"> </w:t>
    </w:r>
    <w:r w:rsidR="007B225D" w:rsidRPr="006565BA">
      <w:rPr>
        <w:rFonts w:ascii="Arial" w:hAnsi="Arial" w:cs="Arial"/>
        <w:color w:val="404040" w:themeColor="text1" w:themeTint="BF"/>
        <w:sz w:val="18"/>
        <w:szCs w:val="18"/>
      </w:rPr>
      <w:t>Elaborado por: Johan Leandro Téllez Garzón</w:t>
    </w:r>
  </w:p>
  <w:p w14:paraId="6D9650FD" w14:textId="58F8B375" w:rsidR="00E65B86" w:rsidRPr="006565BA" w:rsidRDefault="00E65B86" w:rsidP="00E65B86"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 w:rsidRPr="006565BA">
      <w:rPr>
        <w:rFonts w:ascii="Arial" w:hAnsi="Arial" w:cs="Arial"/>
        <w:color w:val="404040" w:themeColor="text1" w:themeTint="BF"/>
        <w:sz w:val="18"/>
        <w:szCs w:val="18"/>
      </w:rPr>
      <w:t xml:space="preserve">Fecha actualización: </w:t>
    </w:r>
    <w:r w:rsidR="009E0DB3" w:rsidRPr="006565BA">
      <w:rPr>
        <w:rFonts w:ascii="Arial" w:hAnsi="Arial" w:cs="Arial"/>
        <w:color w:val="404040" w:themeColor="text1" w:themeTint="BF"/>
        <w:sz w:val="18"/>
        <w:szCs w:val="18"/>
      </w:rPr>
      <w:t>0</w:t>
    </w:r>
    <w:r w:rsidRPr="006565BA">
      <w:rPr>
        <w:rFonts w:ascii="Arial" w:hAnsi="Arial" w:cs="Arial"/>
        <w:color w:val="404040" w:themeColor="text1" w:themeTint="BF"/>
        <w:sz w:val="18"/>
        <w:szCs w:val="18"/>
      </w:rPr>
      <w:t>3/</w:t>
    </w:r>
    <w:r w:rsidR="009E0DB3" w:rsidRPr="006565BA">
      <w:rPr>
        <w:rFonts w:ascii="Arial" w:hAnsi="Arial" w:cs="Arial"/>
        <w:color w:val="404040" w:themeColor="text1" w:themeTint="BF"/>
        <w:sz w:val="18"/>
        <w:szCs w:val="18"/>
      </w:rPr>
      <w:t>11</w:t>
    </w:r>
    <w:r w:rsidRPr="006565BA">
      <w:rPr>
        <w:rFonts w:ascii="Arial" w:hAnsi="Arial" w:cs="Arial"/>
        <w:color w:val="404040" w:themeColor="text1" w:themeTint="BF"/>
        <w:sz w:val="18"/>
        <w:szCs w:val="18"/>
      </w:rPr>
      <w:t>/2022</w:t>
    </w:r>
  </w:p>
  <w:p w14:paraId="5726B4AF" w14:textId="5E943A47" w:rsidR="00E65B86" w:rsidRPr="006565BA" w:rsidRDefault="00E65B86" w:rsidP="00E65B86"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 w:rsidRPr="006565BA">
      <w:rPr>
        <w:rFonts w:ascii="Arial" w:hAnsi="Arial" w:cs="Arial"/>
        <w:color w:val="404040" w:themeColor="text1" w:themeTint="BF"/>
        <w:sz w:val="18"/>
        <w:szCs w:val="18"/>
      </w:rPr>
      <w:t xml:space="preserve">Asignatura: </w:t>
    </w:r>
    <w:r w:rsidR="009E0DB3" w:rsidRPr="006565BA">
      <w:rPr>
        <w:rFonts w:ascii="Arial" w:hAnsi="Arial" w:cs="Arial"/>
        <w:color w:val="404040" w:themeColor="text1" w:themeTint="BF"/>
        <w:sz w:val="18"/>
        <w:szCs w:val="18"/>
      </w:rPr>
      <w:t>Comunicaciones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C143F" w14:textId="77777777" w:rsidR="00FD7AE8" w:rsidRPr="006565BA" w:rsidRDefault="00FD7AE8" w:rsidP="007B225D">
      <w:r w:rsidRPr="006565BA">
        <w:separator/>
      </w:r>
    </w:p>
  </w:footnote>
  <w:footnote w:type="continuationSeparator" w:id="0">
    <w:p w14:paraId="3E35AACA" w14:textId="77777777" w:rsidR="00FD7AE8" w:rsidRPr="006565BA" w:rsidRDefault="00FD7AE8" w:rsidP="007B225D">
      <w:r w:rsidRPr="006565B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0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5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/>
        <w:b/>
        <w:i w:val="0"/>
        <w:color w:val="auto"/>
        <w:sz w:val="24"/>
        <w:szCs w:val="24"/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2C038EF"/>
    <w:multiLevelType w:val="hybridMultilevel"/>
    <w:tmpl w:val="B2BC7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721B7"/>
    <w:multiLevelType w:val="hybridMultilevel"/>
    <w:tmpl w:val="44D615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B334E2"/>
    <w:multiLevelType w:val="multilevel"/>
    <w:tmpl w:val="F1002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7F343C"/>
    <w:multiLevelType w:val="multilevel"/>
    <w:tmpl w:val="1AFA4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E8071C"/>
    <w:multiLevelType w:val="hybridMultilevel"/>
    <w:tmpl w:val="B5503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82822"/>
    <w:multiLevelType w:val="hybridMultilevel"/>
    <w:tmpl w:val="3B9C2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3331B"/>
    <w:multiLevelType w:val="hybridMultilevel"/>
    <w:tmpl w:val="C400E4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E112D"/>
    <w:multiLevelType w:val="hybridMultilevel"/>
    <w:tmpl w:val="1E68FB50"/>
    <w:lvl w:ilvl="0" w:tplc="F72E2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26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EB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C05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E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83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1C0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44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41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C9638B9"/>
    <w:multiLevelType w:val="hybridMultilevel"/>
    <w:tmpl w:val="C34AA8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F1DEC"/>
    <w:multiLevelType w:val="hybridMultilevel"/>
    <w:tmpl w:val="40381A3E"/>
    <w:lvl w:ilvl="0" w:tplc="37C0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8D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EF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725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D48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8F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0D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942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68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79638C6"/>
    <w:multiLevelType w:val="hybridMultilevel"/>
    <w:tmpl w:val="927AB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A5211"/>
    <w:multiLevelType w:val="hybridMultilevel"/>
    <w:tmpl w:val="5A864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83171"/>
    <w:multiLevelType w:val="hybridMultilevel"/>
    <w:tmpl w:val="F724D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B7CDB"/>
    <w:multiLevelType w:val="hybridMultilevel"/>
    <w:tmpl w:val="6168525E"/>
    <w:lvl w:ilvl="0" w:tplc="240A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7" w15:restartNumberingAfterBreak="0">
    <w:nsid w:val="47A37B5D"/>
    <w:multiLevelType w:val="hybridMultilevel"/>
    <w:tmpl w:val="03E48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67232"/>
    <w:multiLevelType w:val="hybridMultilevel"/>
    <w:tmpl w:val="761CA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F1916"/>
    <w:multiLevelType w:val="hybridMultilevel"/>
    <w:tmpl w:val="4FE8D9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53F94"/>
    <w:multiLevelType w:val="hybridMultilevel"/>
    <w:tmpl w:val="8DE61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D7E67"/>
    <w:multiLevelType w:val="hybridMultilevel"/>
    <w:tmpl w:val="693CB87E"/>
    <w:lvl w:ilvl="0" w:tplc="4150303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4B44F6"/>
    <w:multiLevelType w:val="hybridMultilevel"/>
    <w:tmpl w:val="A5B21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053EF1"/>
    <w:multiLevelType w:val="hybridMultilevel"/>
    <w:tmpl w:val="84E825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02497">
    <w:abstractNumId w:val="0"/>
  </w:num>
  <w:num w:numId="2" w16cid:durableId="554587897">
    <w:abstractNumId w:val="1"/>
  </w:num>
  <w:num w:numId="3" w16cid:durableId="1978365849">
    <w:abstractNumId w:val="2"/>
  </w:num>
  <w:num w:numId="4" w16cid:durableId="462121926">
    <w:abstractNumId w:val="4"/>
  </w:num>
  <w:num w:numId="5" w16cid:durableId="547184543">
    <w:abstractNumId w:val="21"/>
  </w:num>
  <w:num w:numId="6" w16cid:durableId="2080514033">
    <w:abstractNumId w:val="10"/>
  </w:num>
  <w:num w:numId="7" w16cid:durableId="584607530">
    <w:abstractNumId w:val="12"/>
  </w:num>
  <w:num w:numId="8" w16cid:durableId="964045101">
    <w:abstractNumId w:val="13"/>
  </w:num>
  <w:num w:numId="9" w16cid:durableId="73866867">
    <w:abstractNumId w:val="22"/>
  </w:num>
  <w:num w:numId="10" w16cid:durableId="2016767312">
    <w:abstractNumId w:val="18"/>
  </w:num>
  <w:num w:numId="11" w16cid:durableId="381057633">
    <w:abstractNumId w:val="17"/>
  </w:num>
  <w:num w:numId="12" w16cid:durableId="690883750">
    <w:abstractNumId w:val="16"/>
  </w:num>
  <w:num w:numId="13" w16cid:durableId="1901086623">
    <w:abstractNumId w:val="20"/>
  </w:num>
  <w:num w:numId="14" w16cid:durableId="80882722">
    <w:abstractNumId w:val="19"/>
  </w:num>
  <w:num w:numId="15" w16cid:durableId="1887793460">
    <w:abstractNumId w:val="8"/>
  </w:num>
  <w:num w:numId="16" w16cid:durableId="1580672616">
    <w:abstractNumId w:val="11"/>
  </w:num>
  <w:num w:numId="17" w16cid:durableId="570846392">
    <w:abstractNumId w:val="3"/>
  </w:num>
  <w:num w:numId="18" w16cid:durableId="1126848566">
    <w:abstractNumId w:val="5"/>
  </w:num>
  <w:num w:numId="19" w16cid:durableId="342821438">
    <w:abstractNumId w:val="6"/>
  </w:num>
  <w:num w:numId="20" w16cid:durableId="1709842613">
    <w:abstractNumId w:val="23"/>
  </w:num>
  <w:num w:numId="21" w16cid:durableId="1273435502">
    <w:abstractNumId w:val="7"/>
  </w:num>
  <w:num w:numId="22" w16cid:durableId="1649438862">
    <w:abstractNumId w:val="9"/>
  </w:num>
  <w:num w:numId="23" w16cid:durableId="1203638303">
    <w:abstractNumId w:val="14"/>
  </w:num>
  <w:num w:numId="24" w16cid:durableId="4693204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325"/>
    <w:rsid w:val="00013F8D"/>
    <w:rsid w:val="0003055B"/>
    <w:rsid w:val="0004785C"/>
    <w:rsid w:val="000B49B0"/>
    <w:rsid w:val="000D187F"/>
    <w:rsid w:val="000F6E4A"/>
    <w:rsid w:val="001104FB"/>
    <w:rsid w:val="00117178"/>
    <w:rsid w:val="00133742"/>
    <w:rsid w:val="0013512C"/>
    <w:rsid w:val="00155000"/>
    <w:rsid w:val="00197CFF"/>
    <w:rsid w:val="001A3191"/>
    <w:rsid w:val="001A41D0"/>
    <w:rsid w:val="001D74FE"/>
    <w:rsid w:val="00207641"/>
    <w:rsid w:val="00226C11"/>
    <w:rsid w:val="00247382"/>
    <w:rsid w:val="00250808"/>
    <w:rsid w:val="002906E6"/>
    <w:rsid w:val="002C7FB5"/>
    <w:rsid w:val="00302F94"/>
    <w:rsid w:val="00333C7F"/>
    <w:rsid w:val="00335087"/>
    <w:rsid w:val="003454A7"/>
    <w:rsid w:val="00371454"/>
    <w:rsid w:val="00382CCD"/>
    <w:rsid w:val="003B3325"/>
    <w:rsid w:val="003B3ADF"/>
    <w:rsid w:val="003B667E"/>
    <w:rsid w:val="003C6B24"/>
    <w:rsid w:val="003E28D1"/>
    <w:rsid w:val="00431C25"/>
    <w:rsid w:val="004415D2"/>
    <w:rsid w:val="00443D86"/>
    <w:rsid w:val="00472B26"/>
    <w:rsid w:val="00476824"/>
    <w:rsid w:val="004877D5"/>
    <w:rsid w:val="00491154"/>
    <w:rsid w:val="00495707"/>
    <w:rsid w:val="004A66FE"/>
    <w:rsid w:val="004C24B7"/>
    <w:rsid w:val="004F6A96"/>
    <w:rsid w:val="004F77C3"/>
    <w:rsid w:val="00504446"/>
    <w:rsid w:val="00522053"/>
    <w:rsid w:val="00530DE9"/>
    <w:rsid w:val="00535F6C"/>
    <w:rsid w:val="00537BCC"/>
    <w:rsid w:val="00544814"/>
    <w:rsid w:val="00567934"/>
    <w:rsid w:val="005825DD"/>
    <w:rsid w:val="005A0E4D"/>
    <w:rsid w:val="005A3D37"/>
    <w:rsid w:val="005A6969"/>
    <w:rsid w:val="005B4060"/>
    <w:rsid w:val="005B68B7"/>
    <w:rsid w:val="005D6E05"/>
    <w:rsid w:val="005E47D2"/>
    <w:rsid w:val="00623A40"/>
    <w:rsid w:val="00630E96"/>
    <w:rsid w:val="00634701"/>
    <w:rsid w:val="006565BA"/>
    <w:rsid w:val="006813BE"/>
    <w:rsid w:val="00694C0E"/>
    <w:rsid w:val="006A559F"/>
    <w:rsid w:val="006A7AEE"/>
    <w:rsid w:val="006B4C37"/>
    <w:rsid w:val="006C6DC5"/>
    <w:rsid w:val="006D5DC4"/>
    <w:rsid w:val="006D72BA"/>
    <w:rsid w:val="007425EC"/>
    <w:rsid w:val="007608E1"/>
    <w:rsid w:val="0078338E"/>
    <w:rsid w:val="007B225D"/>
    <w:rsid w:val="007B49FC"/>
    <w:rsid w:val="007F193A"/>
    <w:rsid w:val="007F1DB6"/>
    <w:rsid w:val="007F52DC"/>
    <w:rsid w:val="007F59CF"/>
    <w:rsid w:val="007F7049"/>
    <w:rsid w:val="00821674"/>
    <w:rsid w:val="00840D40"/>
    <w:rsid w:val="00842A14"/>
    <w:rsid w:val="0086772B"/>
    <w:rsid w:val="008A6550"/>
    <w:rsid w:val="008E61EA"/>
    <w:rsid w:val="008F6D3C"/>
    <w:rsid w:val="00901173"/>
    <w:rsid w:val="00904BF7"/>
    <w:rsid w:val="00915C30"/>
    <w:rsid w:val="00916AFC"/>
    <w:rsid w:val="00931268"/>
    <w:rsid w:val="009354CF"/>
    <w:rsid w:val="00936AEC"/>
    <w:rsid w:val="00955113"/>
    <w:rsid w:val="009557C0"/>
    <w:rsid w:val="009567EC"/>
    <w:rsid w:val="00961EAD"/>
    <w:rsid w:val="00970C5E"/>
    <w:rsid w:val="00991863"/>
    <w:rsid w:val="009B4779"/>
    <w:rsid w:val="009D452F"/>
    <w:rsid w:val="009E0DB3"/>
    <w:rsid w:val="009F7CA5"/>
    <w:rsid w:val="00A30B82"/>
    <w:rsid w:val="00A369CF"/>
    <w:rsid w:val="00A44DD0"/>
    <w:rsid w:val="00A53430"/>
    <w:rsid w:val="00A57167"/>
    <w:rsid w:val="00A81633"/>
    <w:rsid w:val="00A95C25"/>
    <w:rsid w:val="00B019A4"/>
    <w:rsid w:val="00B031FD"/>
    <w:rsid w:val="00B1333F"/>
    <w:rsid w:val="00B24532"/>
    <w:rsid w:val="00B35D68"/>
    <w:rsid w:val="00B85090"/>
    <w:rsid w:val="00B87D40"/>
    <w:rsid w:val="00BB5BD4"/>
    <w:rsid w:val="00BE142A"/>
    <w:rsid w:val="00BE6E8A"/>
    <w:rsid w:val="00C058D5"/>
    <w:rsid w:val="00C47DDD"/>
    <w:rsid w:val="00C551E9"/>
    <w:rsid w:val="00C656E9"/>
    <w:rsid w:val="00CB45DF"/>
    <w:rsid w:val="00CB7C6E"/>
    <w:rsid w:val="00CE0B3C"/>
    <w:rsid w:val="00CE3738"/>
    <w:rsid w:val="00CE7A74"/>
    <w:rsid w:val="00D156EF"/>
    <w:rsid w:val="00D321F8"/>
    <w:rsid w:val="00D50D2B"/>
    <w:rsid w:val="00D605DA"/>
    <w:rsid w:val="00D60F5B"/>
    <w:rsid w:val="00D91502"/>
    <w:rsid w:val="00D9395E"/>
    <w:rsid w:val="00DA2F01"/>
    <w:rsid w:val="00DB2DDF"/>
    <w:rsid w:val="00DC199C"/>
    <w:rsid w:val="00DC469C"/>
    <w:rsid w:val="00DE2F82"/>
    <w:rsid w:val="00E1289B"/>
    <w:rsid w:val="00E1626B"/>
    <w:rsid w:val="00E34EDE"/>
    <w:rsid w:val="00E53646"/>
    <w:rsid w:val="00E65B86"/>
    <w:rsid w:val="00E73241"/>
    <w:rsid w:val="00E80D1E"/>
    <w:rsid w:val="00EC6CF0"/>
    <w:rsid w:val="00EC6D0C"/>
    <w:rsid w:val="00EE3F67"/>
    <w:rsid w:val="00F216D9"/>
    <w:rsid w:val="00F272B6"/>
    <w:rsid w:val="00F32285"/>
    <w:rsid w:val="00F526F6"/>
    <w:rsid w:val="00F9746D"/>
    <w:rsid w:val="00FC03BB"/>
    <w:rsid w:val="00FC3B4B"/>
    <w:rsid w:val="00FD37A5"/>
    <w:rsid w:val="00FD7AE8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9DAA1"/>
  <w15:chartTrackingRefBased/>
  <w15:docId w15:val="{3761C37F-B1D6-426A-BD65-FC2A10A4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  <w:b/>
      <w:i w:val="0"/>
      <w:color w:val="auto"/>
      <w:sz w:val="22"/>
      <w:szCs w:val="24"/>
      <w:u w:val="none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Arial" w:hAnsi="Aria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  <w:b/>
      <w:i w:val="0"/>
      <w:color w:val="auto"/>
      <w:sz w:val="24"/>
      <w:szCs w:val="24"/>
      <w:u w:val="non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b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Arial" w:eastAsia="Times New Roman" w:hAnsi="Arial" w:cs="Aria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b/>
    </w:rPr>
  </w:style>
  <w:style w:type="character" w:customStyle="1" w:styleId="WW8Num13z0">
    <w:name w:val="WW8Num13z0"/>
    <w:rPr>
      <w:rFonts w:ascii="Symbol" w:hAnsi="Symbol"/>
      <w:b/>
      <w:i w:val="0"/>
      <w:color w:val="auto"/>
      <w:sz w:val="24"/>
      <w:szCs w:val="24"/>
      <w:u w:val="none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b/>
    </w:rPr>
  </w:style>
  <w:style w:type="character" w:customStyle="1" w:styleId="WW8Num17z0">
    <w:name w:val="WW8Num17z0"/>
    <w:rPr>
      <w:rFonts w:ascii="Wingdings" w:hAnsi="Wingdings"/>
      <w:b/>
      <w:i w:val="0"/>
      <w:color w:val="auto"/>
      <w:sz w:val="22"/>
      <w:szCs w:val="24"/>
      <w:u w:val="none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Arial" w:eastAsia="Times New Roman" w:hAnsi="Arial" w:cs="Aria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4z0">
    <w:name w:val="WW8Num24z0"/>
    <w:rPr>
      <w:rFonts w:ascii="Arial" w:hAnsi="Arial"/>
    </w:rPr>
  </w:style>
  <w:style w:type="character" w:customStyle="1" w:styleId="WW8Num25z0">
    <w:name w:val="WW8Num25z0"/>
    <w:rPr>
      <w:rFonts w:ascii="Wingdings" w:hAnsi="Wingdings"/>
      <w:b/>
      <w:i w:val="0"/>
      <w:color w:val="auto"/>
      <w:sz w:val="24"/>
      <w:szCs w:val="24"/>
      <w:u w:val="none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Arial" w:hAnsi="Arial"/>
    </w:rPr>
  </w:style>
  <w:style w:type="character" w:customStyle="1" w:styleId="WW8Num27z1">
    <w:name w:val="WW8Num27z1"/>
    <w:rPr>
      <w:rFonts w:ascii="Times New Roman" w:hAnsi="Times New Roman"/>
    </w:rPr>
  </w:style>
  <w:style w:type="character" w:customStyle="1" w:styleId="WW8Num28z0">
    <w:name w:val="WW8Num28z0"/>
    <w:rPr>
      <w:b/>
    </w:rPr>
  </w:style>
  <w:style w:type="character" w:customStyle="1" w:styleId="WW8Num29z0">
    <w:name w:val="WW8Num29z0"/>
    <w:rPr>
      <w:rFonts w:ascii="Wingdings" w:hAnsi="Wingdings"/>
      <w:b/>
      <w:i w:val="0"/>
      <w:color w:val="auto"/>
      <w:sz w:val="24"/>
      <w:szCs w:val="24"/>
      <w:u w:val="none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b/>
    </w:rPr>
  </w:style>
  <w:style w:type="character" w:customStyle="1" w:styleId="WW8Num31z0">
    <w:name w:val="WW8Num31z0"/>
    <w:rPr>
      <w:rFonts w:ascii="Symbol" w:hAnsi="Symbol"/>
      <w:b/>
      <w:i w:val="0"/>
      <w:color w:val="auto"/>
      <w:sz w:val="24"/>
      <w:szCs w:val="24"/>
      <w:u w:val="none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nfasis">
    <w:name w:val="Emphasis"/>
    <w:qFormat/>
    <w:rPr>
      <w:i/>
      <w:iCs/>
    </w:rPr>
  </w:style>
  <w:style w:type="character" w:styleId="Hipervnculo">
    <w:name w:val="Hyperlink"/>
    <w:semiHidden/>
    <w:rPr>
      <w:strike w:val="0"/>
      <w:dstrike w:val="0"/>
      <w:color w:val="0000FF"/>
      <w:u w:val="non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WW-NormalWeb">
    <w:name w:val="WW-Normal (Web)"/>
    <w:basedOn w:val="Normal"/>
    <w:pPr>
      <w:spacing w:after="120"/>
      <w:ind w:left="1077"/>
      <w:jc w:val="both"/>
    </w:pPr>
    <w:rPr>
      <w:spacing w:val="-5"/>
      <w:szCs w:val="20"/>
      <w:lang w:val="es-ES"/>
    </w:rPr>
  </w:style>
  <w:style w:type="paragraph" w:styleId="NormalWeb">
    <w:name w:val="Normal (Web)"/>
    <w:basedOn w:val="Normal"/>
    <w:uiPriority w:val="99"/>
    <w:pPr>
      <w:spacing w:before="280" w:after="280"/>
    </w:pPr>
    <w:rPr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E5364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D50D2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B2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225D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7B2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25D"/>
    <w:rPr>
      <w:sz w:val="24"/>
      <w:szCs w:val="24"/>
      <w:lang w:eastAsia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694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32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8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79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305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1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99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1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26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0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23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56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izV50oZh4ihL1l7MNFrqat-NU60VYN_t3AxMVuNngQE/edit?usp=sharing" TargetMode="External"/><Relationship Id="rId13" Type="http://schemas.openxmlformats.org/officeDocument/2006/relationships/hyperlink" Target="https://wiki.gnuradio.org/index.php?title=Tutori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ortegab/comdig_su_software_libro3.8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saber.uis.edu.co/comdig/s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drive/folders/1igMwiw5nk1sRp1wFzAeWjCwVbVKweq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igMwiw5nk1sRp1wFzAeWjCwVbVKweqS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E0E45-CC28-4AEC-B3E5-DA258973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4</Pages>
  <Words>1270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</dc:creator>
  <cp:keywords/>
  <cp:lastModifiedBy>JUAN TIBADUIZA</cp:lastModifiedBy>
  <cp:revision>117</cp:revision>
  <cp:lastPrinted>2018-04-06T20:38:00Z</cp:lastPrinted>
  <dcterms:created xsi:type="dcterms:W3CDTF">2018-04-06T20:38:00Z</dcterms:created>
  <dcterms:modified xsi:type="dcterms:W3CDTF">2024-03-01T13:27:00Z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-968826154</vt:i4>
  </property>
</Properties>
</file>